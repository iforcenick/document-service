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33884C0" w14:textId="50CE7190" w:rsidR="008803B9" w:rsidRPr="00765510" w:rsidRDefault="00933A52">
      <w:pPr>
        <w:spacing w:line="644" w:lineRule="exact"/>
        <w:rPr>
          <w:rFonts w:ascii="Arial Unicode MS" w:eastAsia="Arial Unicode MS" w:hAnsi="Arial Unicode MS"/>
          <w:color w:val="397EA8"/>
          <w:sz w:val="46"/>
          <w:szCs w:val="46"/>
        </w:rPr>
      </w:pPr>
      <w:r>
        <w:rPr>
          <w:rFonts w:ascii="Arial Unicode MS" w:eastAsia="Arial Unicode MS" w:hAnsi="Arial Unicode MS"/>
          <w:color w:val="397EA8"/>
          <w:sz w:val="46"/>
          <w:szCs w:val="46"/>
        </w:rPr>
        <w:t>{name}</w:t>
      </w:r>
    </w:p>
    <w:p w14:paraId="031A6042" w14:textId="06030A91" w:rsidR="008803B9" w:rsidRPr="00363EB4" w:rsidRDefault="00F92D3D" w:rsidP="00765510">
      <w:pPr>
        <w:rPr>
          <w:rFonts w:ascii="Arial Unicode MS" w:eastAsia="Arial Unicode MS" w:hAnsi="Arial Unicode MS"/>
          <w:color w:val="AEAAAA" w:themeColor="background2" w:themeShade="BF"/>
          <w:sz w:val="24"/>
          <w:szCs w:val="24"/>
        </w:rPr>
      </w:pPr>
      <w:r>
        <w:rPr>
          <w:rFonts w:ascii="Arial Unicode MS" w:eastAsia="Arial Unicode MS" w:hAnsi="Arial Unicode MS"/>
          <w:color w:val="AEAAAA" w:themeColor="background2" w:themeShade="BF"/>
          <w:sz w:val="24"/>
          <w:szCs w:val="24"/>
        </w:rPr>
        <w:t>{headline}</w:t>
      </w:r>
    </w:p>
    <w:p w14:paraId="60976D51" w14:textId="77777777" w:rsidR="00765510" w:rsidRPr="00765510" w:rsidRDefault="00765510" w:rsidP="006D25AF">
      <w:pPr>
        <w:rPr>
          <w:rFonts w:ascii="Arial Unicode MS" w:eastAsia="Arial Unicode MS" w:hAnsi="Arial Unicode MS"/>
          <w:color w:val="404040"/>
          <w:sz w:val="24"/>
          <w:szCs w:val="24"/>
        </w:rPr>
      </w:pPr>
    </w:p>
    <w:p w14:paraId="565CCFE9" w14:textId="77777777" w:rsidR="008803B9" w:rsidRDefault="008803B9">
      <w:pPr>
        <w:spacing w:line="65" w:lineRule="exact"/>
        <w:rPr>
          <w:rFonts w:ascii="Times New Roman" w:eastAsia="Times New Roman" w:hAnsi="Times New Roman"/>
          <w:sz w:val="24"/>
        </w:rPr>
      </w:pPr>
    </w:p>
    <w:p w14:paraId="41A10113" w14:textId="7B68DE07" w:rsidR="008803B9" w:rsidRPr="006D25AF" w:rsidRDefault="00F92D3D">
      <w:pPr>
        <w:spacing w:line="280" w:lineRule="exact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{summary}</w:t>
      </w:r>
    </w:p>
    <w:p w14:paraId="18145278" w14:textId="77777777" w:rsidR="006D25AF" w:rsidRDefault="006D25AF">
      <w:pPr>
        <w:spacing w:line="280" w:lineRule="exact"/>
        <w:rPr>
          <w:rFonts w:ascii="Arial Unicode MS" w:eastAsia="Arial Unicode MS" w:hAnsi="Arial Unicode MS"/>
        </w:rPr>
      </w:pPr>
    </w:p>
    <w:p w14:paraId="1FC12AC7" w14:textId="223830F9" w:rsidR="00765510" w:rsidRDefault="00363EB4">
      <w:pPr>
        <w:spacing w:line="280" w:lineRule="exact"/>
        <w:rPr>
          <w:rFonts w:ascii="Arial Unicode MS" w:eastAsia="Arial Unicode MS" w:hAnsi="Arial Unicode MS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60288" behindDoc="1" locked="0" layoutInCell="1" allowOverlap="1" wp14:anchorId="03C6B7AC" wp14:editId="3715100D">
            <wp:simplePos x="0" y="0"/>
            <wp:positionH relativeFrom="column">
              <wp:posOffset>-101600</wp:posOffset>
            </wp:positionH>
            <wp:positionV relativeFrom="paragraph">
              <wp:posOffset>44450</wp:posOffset>
            </wp:positionV>
            <wp:extent cx="7377147" cy="960120"/>
            <wp:effectExtent l="0" t="0" r="0" b="0"/>
            <wp:wrapNone/>
            <wp:docPr id="3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147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0206" w:type="dxa"/>
        <w:tblInd w:w="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6"/>
        <w:gridCol w:w="4430"/>
      </w:tblGrid>
      <w:tr w:rsidR="00363EB4" w14:paraId="5FCEF3DA" w14:textId="77777777" w:rsidTr="00363EB4">
        <w:trPr>
          <w:trHeight w:val="313"/>
        </w:trPr>
        <w:tc>
          <w:tcPr>
            <w:tcW w:w="5776" w:type="dxa"/>
          </w:tcPr>
          <w:p w14:paraId="7CCA5A85" w14:textId="6E5D1282" w:rsidR="00363EB4" w:rsidRPr="00150C65" w:rsidRDefault="00150C65" w:rsidP="00363EB4">
            <w:pPr>
              <w:spacing w:line="480" w:lineRule="auto"/>
              <w:rPr>
                <w:rFonts w:ascii="Arial" w:eastAsia="Arial" w:hAnsi="Arial"/>
                <w:color w:val="FFFFFF" w:themeColor="background1"/>
                <w:sz w:val="18"/>
              </w:rPr>
            </w:pPr>
            <w:r>
              <w:rPr>
                <w:rFonts w:ascii="Arial" w:eastAsia="Arial" w:hAnsi="Arial"/>
                <w:color w:val="FFFFFF" w:themeColor="background1"/>
                <w:sz w:val="18"/>
              </w:rPr>
              <w:t xml:space="preserve"> </w:t>
            </w:r>
            <w:r w:rsidR="001E29CB">
              <w:rPr>
                <w:rFonts w:ascii="Arial" w:eastAsia="Arial" w:hAnsi="Arial"/>
                <w:color w:val="FFFFFF" w:themeColor="background1"/>
                <w:sz w:val="18"/>
              </w:rPr>
              <w:t>{email}</w:t>
            </w:r>
          </w:p>
        </w:tc>
        <w:tc>
          <w:tcPr>
            <w:tcW w:w="4430" w:type="dxa"/>
          </w:tcPr>
          <w:p w14:paraId="79FFA7A2" w14:textId="7E7BFE33" w:rsidR="00363EB4" w:rsidRDefault="00CD32DD" w:rsidP="00363EB4">
            <w:pPr>
              <w:spacing w:line="480" w:lineRule="auto"/>
              <w:rPr>
                <w:rFonts w:ascii="Arial" w:eastAsia="Arial" w:hAnsi="Arial"/>
                <w:color w:val="FFFFFF"/>
                <w:sz w:val="18"/>
              </w:rPr>
            </w:pPr>
            <w:r>
              <w:rPr>
                <w:rFonts w:ascii="Arial" w:eastAsia="Arial" w:hAnsi="Arial"/>
                <w:color w:val="FFFFFF"/>
                <w:sz w:val="18"/>
              </w:rPr>
              <w:t xml:space="preserve"> </w:t>
            </w:r>
            <w:r w:rsidR="00150C65">
              <w:rPr>
                <w:rFonts w:ascii="Arial" w:eastAsia="Arial" w:hAnsi="Arial"/>
                <w:color w:val="FFFFFF"/>
                <w:sz w:val="18"/>
              </w:rPr>
              <w:t>{phone}</w:t>
            </w:r>
          </w:p>
        </w:tc>
      </w:tr>
      <w:tr w:rsidR="00363EB4" w14:paraId="494AD4A1" w14:textId="77777777" w:rsidTr="00363EB4">
        <w:trPr>
          <w:trHeight w:val="290"/>
        </w:trPr>
        <w:tc>
          <w:tcPr>
            <w:tcW w:w="5776" w:type="dxa"/>
          </w:tcPr>
          <w:p w14:paraId="216DD1BB" w14:textId="58DD9323" w:rsidR="00363EB4" w:rsidRDefault="00150C65" w:rsidP="00363EB4">
            <w:pPr>
              <w:spacing w:line="480" w:lineRule="auto"/>
              <w:rPr>
                <w:rFonts w:ascii="Arial" w:eastAsia="Arial" w:hAnsi="Arial"/>
                <w:color w:val="FFFFFF"/>
                <w:sz w:val="18"/>
              </w:rPr>
            </w:pPr>
            <w:r>
              <w:rPr>
                <w:rFonts w:ascii="Arial" w:eastAsia="Arial" w:hAnsi="Arial"/>
                <w:color w:val="FFFFFF"/>
                <w:sz w:val="18"/>
              </w:rPr>
              <w:t xml:space="preserve"> </w:t>
            </w:r>
            <w:r w:rsidR="001E29CB">
              <w:rPr>
                <w:rFonts w:ascii="Arial" w:eastAsia="Arial" w:hAnsi="Arial"/>
                <w:color w:val="FFFFFF"/>
                <w:sz w:val="18"/>
              </w:rPr>
              <w:t>{location}</w:t>
            </w:r>
          </w:p>
        </w:tc>
        <w:tc>
          <w:tcPr>
            <w:tcW w:w="4430" w:type="dxa"/>
          </w:tcPr>
          <w:p w14:paraId="0D13BD1E" w14:textId="1698C9A2" w:rsidR="00363EB4" w:rsidRDefault="00CD32DD" w:rsidP="00363EB4">
            <w:pPr>
              <w:spacing w:line="480" w:lineRule="auto"/>
              <w:rPr>
                <w:rFonts w:ascii="Arial" w:eastAsia="Arial" w:hAnsi="Arial"/>
                <w:color w:val="FFFFFF"/>
                <w:sz w:val="18"/>
              </w:rPr>
            </w:pPr>
            <w:r>
              <w:rPr>
                <w:rFonts w:ascii="Arial" w:eastAsia="Arial" w:hAnsi="Arial"/>
                <w:color w:val="FFFFFF"/>
                <w:sz w:val="18"/>
              </w:rPr>
              <w:t xml:space="preserve"> </w:t>
            </w:r>
            <w:r w:rsidR="00150C65">
              <w:rPr>
                <w:rFonts w:ascii="Arial" w:eastAsia="Arial" w:hAnsi="Arial"/>
                <w:color w:val="FFFFFF"/>
                <w:sz w:val="18"/>
              </w:rPr>
              <w:t>{website}</w:t>
            </w:r>
          </w:p>
        </w:tc>
      </w:tr>
      <w:tr w:rsidR="00DC3716" w14:paraId="67525239" w14:textId="77777777" w:rsidTr="00363EB4">
        <w:tc>
          <w:tcPr>
            <w:tcW w:w="5776" w:type="dxa"/>
          </w:tcPr>
          <w:p w14:paraId="56CC0F2F" w14:textId="3B46727E" w:rsidR="00DC3716" w:rsidRDefault="00DC3716" w:rsidP="00DC3716">
            <w:pPr>
              <w:spacing w:line="480" w:lineRule="auto"/>
              <w:rPr>
                <w:rFonts w:ascii="Arial" w:eastAsia="Arial" w:hAnsi="Arial"/>
                <w:color w:val="FFFFFF"/>
                <w:sz w:val="18"/>
              </w:rPr>
            </w:pPr>
            <w:r>
              <w:rPr>
                <w:rFonts w:ascii="Arial" w:eastAsia="Arial" w:hAnsi="Arial"/>
                <w:color w:val="FFFFFF" w:themeColor="background1"/>
                <w:sz w:val="18"/>
              </w:rPr>
              <w:t xml:space="preserve"> </w:t>
            </w:r>
            <w:r w:rsidR="00B764FD">
              <w:rPr>
                <w:rFonts w:ascii="Arial" w:eastAsia="Arial" w:hAnsi="Arial"/>
                <w:color w:val="FFFFFF" w:themeColor="background1"/>
                <w:sz w:val="18"/>
              </w:rPr>
              <w:t>{LK}</w:t>
            </w:r>
            <w:r w:rsidR="00314D46">
              <w:rPr>
                <w:rFonts w:ascii="Arial" w:eastAsia="Arial" w:hAnsi="Arial"/>
                <w:color w:val="FFFFFF" w:themeColor="background1"/>
                <w:sz w:val="18"/>
              </w:rPr>
              <w:t xml:space="preserve"> </w:t>
            </w:r>
          </w:p>
        </w:tc>
        <w:tc>
          <w:tcPr>
            <w:tcW w:w="4430" w:type="dxa"/>
          </w:tcPr>
          <w:p w14:paraId="6D6F7116" w14:textId="23CE8EC8" w:rsidR="00DC3716" w:rsidRDefault="009B0039" w:rsidP="00DC3716">
            <w:pPr>
              <w:tabs>
                <w:tab w:val="left" w:pos="5947"/>
              </w:tabs>
              <w:spacing w:line="480" w:lineRule="auto"/>
              <w:rPr>
                <w:rFonts w:ascii="Arial" w:eastAsia="Arial" w:hAnsi="Arial"/>
                <w:color w:val="FFFFFF"/>
                <w:sz w:val="18"/>
              </w:rPr>
            </w:pPr>
            <w:r>
              <w:rPr>
                <w:rFonts w:ascii="Arial" w:eastAsia="Arial" w:hAnsi="Arial"/>
                <w:color w:val="FFFFFF" w:themeColor="background1"/>
                <w:sz w:val="18"/>
              </w:rPr>
              <w:t xml:space="preserve"> </w:t>
            </w:r>
            <w:r w:rsidR="006322EF">
              <w:rPr>
                <w:rFonts w:ascii="Arial" w:eastAsia="Arial" w:hAnsi="Arial"/>
                <w:color w:val="FFFFFF" w:themeColor="background1"/>
                <w:sz w:val="18"/>
              </w:rPr>
              <w:t>{GH}</w:t>
            </w:r>
            <w:bookmarkStart w:id="0" w:name="_GoBack"/>
            <w:bookmarkEnd w:id="0"/>
          </w:p>
        </w:tc>
      </w:tr>
    </w:tbl>
    <w:p w14:paraId="15EF5D10" w14:textId="77777777" w:rsidR="006D25AF" w:rsidRDefault="006D25AF" w:rsidP="006D25AF">
      <w:pPr>
        <w:spacing w:line="360" w:lineRule="auto"/>
        <w:rPr>
          <w:rFonts w:ascii="Arial" w:eastAsia="Arial" w:hAnsi="Arial"/>
          <w:b/>
          <w:color w:val="397EA8"/>
          <w:sz w:val="28"/>
        </w:rPr>
      </w:pPr>
    </w:p>
    <w:p w14:paraId="77F1FEDC" w14:textId="4641C9CA" w:rsidR="00AF2368" w:rsidRPr="006D25AF" w:rsidRDefault="00765510" w:rsidP="00953D0C">
      <w:pPr>
        <w:spacing w:line="360" w:lineRule="auto"/>
        <w:ind w:left="113"/>
        <w:rPr>
          <w:rFonts w:ascii="Arial" w:eastAsia="Arial" w:hAnsi="Arial"/>
          <w:b/>
          <w:color w:val="397EA8"/>
          <w:sz w:val="28"/>
        </w:rPr>
      </w:pPr>
      <w:r w:rsidRPr="00765510">
        <w:rPr>
          <w:rFonts w:ascii="Arial" w:eastAsia="Arial" w:hAnsi="Arial"/>
          <w:b/>
          <w:color w:val="397EA8"/>
          <w:sz w:val="28"/>
        </w:rPr>
        <w:t>TECHNICAL SKILLS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1"/>
        <w:gridCol w:w="283"/>
        <w:gridCol w:w="6496"/>
      </w:tblGrid>
      <w:tr w:rsidR="00AF2368" w:rsidRPr="008803B9" w14:paraId="25464233" w14:textId="77777777" w:rsidTr="003C06A5">
        <w:tc>
          <w:tcPr>
            <w:tcW w:w="3121" w:type="dxa"/>
            <w:shd w:val="clear" w:color="auto" w:fill="auto"/>
          </w:tcPr>
          <w:p w14:paraId="19CB4060" w14:textId="77777777" w:rsidR="00AF2368" w:rsidRPr="008803B9" w:rsidRDefault="00AF2368" w:rsidP="003C06A5">
            <w:pPr>
              <w:spacing w:line="360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 w:rsidRPr="008803B9">
              <w:rPr>
                <w:rFonts w:ascii="Arial Unicode MS" w:eastAsia="Arial Unicode MS" w:hAnsi="Arial Unicode MS"/>
                <w:b/>
                <w:bCs/>
              </w:rPr>
              <w:t>Basic Skills</w:t>
            </w:r>
          </w:p>
        </w:tc>
        <w:tc>
          <w:tcPr>
            <w:tcW w:w="283" w:type="dxa"/>
            <w:shd w:val="clear" w:color="auto" w:fill="auto"/>
          </w:tcPr>
          <w:p w14:paraId="25715F7E" w14:textId="77777777" w:rsidR="00AF2368" w:rsidRPr="008803B9" w:rsidRDefault="00AF2368" w:rsidP="003C06A5">
            <w:pPr>
              <w:spacing w:line="360" w:lineRule="auto"/>
              <w:ind w:left="120"/>
              <w:rPr>
                <w:rFonts w:ascii="Arial Unicode MS" w:eastAsia="Arial Unicode MS" w:hAnsi="Arial Unicode MS"/>
              </w:rPr>
            </w:pPr>
          </w:p>
        </w:tc>
        <w:tc>
          <w:tcPr>
            <w:tcW w:w="6496" w:type="dxa"/>
            <w:shd w:val="clear" w:color="auto" w:fill="auto"/>
          </w:tcPr>
          <w:p w14:paraId="09693C98" w14:textId="2F0119F3" w:rsidR="00AF2368" w:rsidRPr="008803B9" w:rsidRDefault="00AF2368" w:rsidP="003C06A5">
            <w:pPr>
              <w:spacing w:line="360" w:lineRule="auto"/>
              <w:rPr>
                <w:rFonts w:ascii="Arial Unicode MS" w:eastAsia="Arial Unicode MS" w:hAnsi="Arial Unicode MS"/>
              </w:rPr>
            </w:pPr>
            <w:r w:rsidRPr="008803B9">
              <w:rPr>
                <w:rFonts w:ascii="Arial Unicode MS" w:eastAsia="Arial Unicode MS" w:hAnsi="Arial Unicode MS"/>
              </w:rPr>
              <w:t>HTML • CSS • Java</w:t>
            </w:r>
            <w:r>
              <w:rPr>
                <w:rFonts w:ascii="Arial Unicode MS" w:eastAsia="Arial Unicode MS" w:hAnsi="Arial Unicode MS"/>
              </w:rPr>
              <w:t>S</w:t>
            </w:r>
            <w:r w:rsidRPr="008803B9">
              <w:rPr>
                <w:rFonts w:ascii="Arial Unicode MS" w:eastAsia="Arial Unicode MS" w:hAnsi="Arial Unicode MS"/>
              </w:rPr>
              <w:t>cript</w:t>
            </w:r>
            <w:r w:rsidR="000B37A0">
              <w:rPr>
                <w:rFonts w:ascii="Arial Unicode MS" w:eastAsia="Arial Unicode MS" w:hAnsi="Arial Unicode MS"/>
              </w:rPr>
              <w:t>/Typescript</w:t>
            </w:r>
            <w:r w:rsidRPr="008803B9">
              <w:rPr>
                <w:rFonts w:ascii="Arial Unicode MS" w:eastAsia="Arial Unicode MS" w:hAnsi="Arial Unicode MS"/>
              </w:rPr>
              <w:t xml:space="preserve"> • </w:t>
            </w:r>
            <w:r>
              <w:rPr>
                <w:rFonts w:ascii="Arial Unicode MS" w:eastAsia="Arial Unicode MS" w:hAnsi="Arial Unicode MS"/>
              </w:rPr>
              <w:t>Python</w:t>
            </w:r>
            <w:r w:rsidRPr="008803B9">
              <w:rPr>
                <w:rFonts w:ascii="Arial Unicode MS" w:eastAsia="Arial Unicode MS" w:hAnsi="Arial Unicode MS"/>
              </w:rPr>
              <w:t xml:space="preserve"> • </w:t>
            </w:r>
            <w:r>
              <w:rPr>
                <w:rFonts w:ascii="Arial Unicode MS" w:eastAsia="Arial Unicode MS" w:hAnsi="Arial Unicode MS"/>
              </w:rPr>
              <w:t>Git</w:t>
            </w:r>
          </w:p>
        </w:tc>
      </w:tr>
      <w:tr w:rsidR="00F92D3D" w:rsidRPr="008803B9" w14:paraId="26B329E1" w14:textId="77777777" w:rsidTr="003C06A5">
        <w:tc>
          <w:tcPr>
            <w:tcW w:w="3121" w:type="dxa"/>
            <w:shd w:val="clear" w:color="auto" w:fill="auto"/>
          </w:tcPr>
          <w:p w14:paraId="13667419" w14:textId="4154115F" w:rsidR="00F92D3D" w:rsidRPr="008803B9" w:rsidRDefault="00F92D3D" w:rsidP="00F92D3D">
            <w:pPr>
              <w:spacing w:line="360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83" w:type="dxa"/>
            <w:shd w:val="clear" w:color="auto" w:fill="auto"/>
          </w:tcPr>
          <w:p w14:paraId="5C80A731" w14:textId="77777777" w:rsidR="00F92D3D" w:rsidRPr="008803B9" w:rsidRDefault="00F92D3D" w:rsidP="00F92D3D">
            <w:pPr>
              <w:spacing w:line="360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496" w:type="dxa"/>
            <w:shd w:val="clear" w:color="auto" w:fill="auto"/>
          </w:tcPr>
          <w:p w14:paraId="4E9AE0E9" w14:textId="00E4955F" w:rsidR="00F92D3D" w:rsidRPr="008803B9" w:rsidRDefault="00F92D3D" w:rsidP="00F92D3D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F92D3D" w:rsidRPr="008803B9" w14:paraId="16FF8E81" w14:textId="77777777" w:rsidTr="003C06A5">
        <w:tc>
          <w:tcPr>
            <w:tcW w:w="3121" w:type="dxa"/>
            <w:shd w:val="clear" w:color="auto" w:fill="auto"/>
          </w:tcPr>
          <w:p w14:paraId="425A7168" w14:textId="12EFB719" w:rsidR="00F92D3D" w:rsidRPr="008803B9" w:rsidRDefault="00F92D3D" w:rsidP="00F92D3D">
            <w:pPr>
              <w:spacing w:line="360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83" w:type="dxa"/>
            <w:shd w:val="clear" w:color="auto" w:fill="auto"/>
          </w:tcPr>
          <w:p w14:paraId="22BD865D" w14:textId="77777777" w:rsidR="00F92D3D" w:rsidRPr="008803B9" w:rsidRDefault="00F92D3D" w:rsidP="00F92D3D">
            <w:pPr>
              <w:spacing w:line="360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496" w:type="dxa"/>
            <w:shd w:val="clear" w:color="auto" w:fill="auto"/>
          </w:tcPr>
          <w:p w14:paraId="5BD8609F" w14:textId="417922B5" w:rsidR="00F92D3D" w:rsidRPr="008803B9" w:rsidRDefault="00F92D3D" w:rsidP="00F92D3D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F92D3D" w:rsidRPr="008803B9" w14:paraId="78B9F7D9" w14:textId="77777777" w:rsidTr="003C06A5">
        <w:tc>
          <w:tcPr>
            <w:tcW w:w="3121" w:type="dxa"/>
            <w:shd w:val="clear" w:color="auto" w:fill="auto"/>
          </w:tcPr>
          <w:p w14:paraId="650A9D10" w14:textId="1DF12794" w:rsidR="00F92D3D" w:rsidRPr="008803B9" w:rsidRDefault="00F92D3D" w:rsidP="00F92D3D">
            <w:pPr>
              <w:spacing w:line="360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83" w:type="dxa"/>
            <w:shd w:val="clear" w:color="auto" w:fill="auto"/>
          </w:tcPr>
          <w:p w14:paraId="63386379" w14:textId="77777777" w:rsidR="00F92D3D" w:rsidRPr="008803B9" w:rsidRDefault="00F92D3D" w:rsidP="00F92D3D">
            <w:pPr>
              <w:spacing w:line="360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496" w:type="dxa"/>
            <w:shd w:val="clear" w:color="auto" w:fill="auto"/>
          </w:tcPr>
          <w:p w14:paraId="054D120C" w14:textId="4DD983B0" w:rsidR="00F92D3D" w:rsidRPr="008803B9" w:rsidRDefault="00F92D3D" w:rsidP="00F92D3D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F92D3D" w:rsidRPr="008803B9" w14:paraId="1BD13956" w14:textId="77777777" w:rsidTr="003C06A5">
        <w:tc>
          <w:tcPr>
            <w:tcW w:w="3121" w:type="dxa"/>
            <w:shd w:val="clear" w:color="auto" w:fill="auto"/>
          </w:tcPr>
          <w:p w14:paraId="619EEE6B" w14:textId="143592A4" w:rsidR="00F92D3D" w:rsidRDefault="00F92D3D" w:rsidP="00F92D3D">
            <w:pPr>
              <w:spacing w:line="360" w:lineRule="auto"/>
              <w:jc w:val="right"/>
              <w:rPr>
                <w:rFonts w:ascii="Arial Unicode MS" w:eastAsia="Arial Unicode MS" w:hAnsi="Arial Unicode MS"/>
                <w:b/>
                <w:bCs/>
              </w:rPr>
            </w:pPr>
            <w:r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83" w:type="dxa"/>
            <w:shd w:val="clear" w:color="auto" w:fill="auto"/>
          </w:tcPr>
          <w:p w14:paraId="292D5903" w14:textId="77777777" w:rsidR="00F92D3D" w:rsidRPr="008803B9" w:rsidRDefault="00F92D3D" w:rsidP="00F92D3D">
            <w:pPr>
              <w:spacing w:line="360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496" w:type="dxa"/>
            <w:shd w:val="clear" w:color="auto" w:fill="auto"/>
          </w:tcPr>
          <w:p w14:paraId="4BBC8F45" w14:textId="476EE76B" w:rsidR="00F92D3D" w:rsidRDefault="00F92D3D" w:rsidP="00F92D3D">
            <w:pPr>
              <w:spacing w:line="360" w:lineRule="auto"/>
              <w:rPr>
                <w:rFonts w:ascii="Arial Unicode MS" w:eastAsia="Arial Unicode MS" w:hAnsi="Arial Unicode MS"/>
              </w:rPr>
            </w:pPr>
            <w:r>
              <w:rPr>
                <w:rFonts w:ascii="Arial Unicode MS" w:eastAsia="Arial Unicode MS" w:hAnsi="Arial Unicode MS"/>
              </w:rPr>
              <w:t>{skill}</w:t>
            </w:r>
          </w:p>
        </w:tc>
      </w:tr>
    </w:tbl>
    <w:p w14:paraId="58B3112A" w14:textId="037DC3AB" w:rsidR="008803B9" w:rsidRDefault="008803B9">
      <w:pPr>
        <w:spacing w:line="177" w:lineRule="exact"/>
        <w:rPr>
          <w:rFonts w:ascii="Times New Roman" w:eastAsia="Times New Roman" w:hAnsi="Times New Roman"/>
          <w:sz w:val="24"/>
        </w:rPr>
      </w:pPr>
    </w:p>
    <w:p w14:paraId="0AC83BFC" w14:textId="77777777" w:rsidR="006D25AF" w:rsidRDefault="006D25AF">
      <w:pPr>
        <w:spacing w:line="177" w:lineRule="exact"/>
        <w:rPr>
          <w:rFonts w:ascii="Times New Roman" w:eastAsia="Times New Roman" w:hAnsi="Times New Roman"/>
          <w:sz w:val="24"/>
        </w:rPr>
      </w:pPr>
    </w:p>
    <w:p w14:paraId="303BDC43" w14:textId="0FBCDFE5" w:rsidR="006D25AF" w:rsidRDefault="006D25AF">
      <w:pPr>
        <w:spacing w:line="0" w:lineRule="atLeast"/>
        <w:rPr>
          <w:rFonts w:ascii="Arial" w:eastAsia="Arial" w:hAnsi="Arial"/>
          <w:b/>
          <w:color w:val="397EA8"/>
          <w:sz w:val="28"/>
        </w:rPr>
      </w:pPr>
      <w:r>
        <w:rPr>
          <w:rFonts w:ascii="Arial" w:eastAsia="Arial" w:hAnsi="Arial"/>
          <w:b/>
          <w:noProof/>
          <w:color w:val="397EA8"/>
          <w:sz w:val="28"/>
        </w:rPr>
        <w:drawing>
          <wp:inline distT="0" distB="0" distL="0" distR="0" wp14:anchorId="4684F879" wp14:editId="79FCE9DB">
            <wp:extent cx="7071360" cy="1031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3-02-23 at 11.01.3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10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FB14" w14:textId="77777777" w:rsidR="00953D0C" w:rsidRPr="00953D0C" w:rsidRDefault="00953D0C">
      <w:pPr>
        <w:spacing w:line="0" w:lineRule="atLeast"/>
        <w:rPr>
          <w:rFonts w:ascii="Arial" w:eastAsia="Arial" w:hAnsi="Arial"/>
          <w:b/>
          <w:color w:val="397EA8"/>
        </w:rPr>
      </w:pPr>
    </w:p>
    <w:p w14:paraId="68A65B3C" w14:textId="25A79CC1" w:rsidR="008803B9" w:rsidRPr="00765510" w:rsidRDefault="00765510" w:rsidP="00953D0C">
      <w:pPr>
        <w:spacing w:line="360" w:lineRule="auto"/>
        <w:ind w:left="113"/>
        <w:rPr>
          <w:rFonts w:ascii="Arial" w:eastAsia="Arial" w:hAnsi="Arial"/>
          <w:b/>
          <w:color w:val="397EA8"/>
          <w:sz w:val="28"/>
        </w:rPr>
      </w:pPr>
      <w:r w:rsidRPr="00765510">
        <w:rPr>
          <w:rFonts w:ascii="Arial" w:eastAsia="Arial" w:hAnsi="Arial"/>
          <w:b/>
          <w:color w:val="397EA8"/>
          <w:sz w:val="28"/>
        </w:rPr>
        <w:t>WORK EXPERIENCE</w:t>
      </w:r>
    </w:p>
    <w:p w14:paraId="51070AFA" w14:textId="056D46E6" w:rsidR="008803B9" w:rsidRDefault="00B206C3">
      <w:pPr>
        <w:spacing w:line="156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62336" behindDoc="1" locked="0" layoutInCell="1" allowOverlap="1" wp14:anchorId="26BF6896" wp14:editId="7223E22F">
            <wp:simplePos x="0" y="0"/>
            <wp:positionH relativeFrom="column">
              <wp:posOffset>8445</wp:posOffset>
            </wp:positionH>
            <wp:positionV relativeFrom="paragraph">
              <wp:posOffset>77205</wp:posOffset>
            </wp:positionV>
            <wp:extent cx="234537" cy="234537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37" cy="234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CEE2B" w14:textId="7852394D" w:rsidR="008803B9" w:rsidRDefault="00F92D3D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3A8996D4" w14:textId="12ED81A5" w:rsidR="008803B9" w:rsidRDefault="008803B9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B6C0720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0A5A34BD" w14:textId="71B08D7F" w:rsidR="008803B9" w:rsidRDefault="0001544D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41A5EF88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15E30914" w14:textId="00E69430" w:rsidR="0069426F" w:rsidRPr="00765510" w:rsidRDefault="0001544D" w:rsidP="0069426F">
      <w:pPr>
        <w:spacing w:line="360" w:lineRule="auto"/>
        <w:ind w:left="440"/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</w:pPr>
      <w:r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  <w:t>{duration}</w:t>
      </w:r>
    </w:p>
    <w:p w14:paraId="49A5B4E2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75191CD6" w14:textId="389AE696" w:rsidR="008803B9" w:rsidRDefault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4B16CBA2" w14:textId="128F2C8C" w:rsidR="00CF5F69" w:rsidRPr="00765510" w:rsidRDefault="00CF5F69" w:rsidP="00CF5F69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5F743CAB" w14:textId="77777777" w:rsidR="008803B9" w:rsidRPr="00765510" w:rsidRDefault="008803B9">
      <w:pPr>
        <w:spacing w:line="1" w:lineRule="exact"/>
        <w:rPr>
          <w:rFonts w:ascii="Arial Unicode MS" w:eastAsia="Arial Unicode MS" w:hAnsi="Arial Unicode MS"/>
          <w:sz w:val="18"/>
          <w:szCs w:val="18"/>
        </w:rPr>
      </w:pPr>
    </w:p>
    <w:p w14:paraId="38BB917C" w14:textId="77777777" w:rsidR="008803B9" w:rsidRPr="00765510" w:rsidRDefault="008803B9">
      <w:pPr>
        <w:spacing w:line="2" w:lineRule="exact"/>
        <w:rPr>
          <w:rFonts w:ascii="Arial Unicode MS" w:eastAsia="Arial Unicode MS" w:hAnsi="Arial Unicode MS"/>
          <w:sz w:val="18"/>
          <w:szCs w:val="18"/>
        </w:rPr>
      </w:pPr>
    </w:p>
    <w:p w14:paraId="669C07AB" w14:textId="56577C50" w:rsidR="00F92D3D" w:rsidRPr="00765510" w:rsidRDefault="00AA36DE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50519266" w14:textId="77777777" w:rsidR="008803B9" w:rsidRPr="00765510" w:rsidRDefault="008803B9">
      <w:pPr>
        <w:spacing w:line="1" w:lineRule="exact"/>
        <w:rPr>
          <w:rFonts w:ascii="Arial Unicode MS" w:eastAsia="Arial Unicode MS" w:hAnsi="Arial Unicode MS"/>
          <w:sz w:val="18"/>
          <w:szCs w:val="18"/>
        </w:rPr>
      </w:pPr>
    </w:p>
    <w:p w14:paraId="0ADF0856" w14:textId="1414889E" w:rsidR="00F92D3D" w:rsidRPr="00765510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5BA77810" w14:textId="77777777" w:rsidR="008803B9" w:rsidRPr="00765510" w:rsidRDefault="008803B9">
      <w:pPr>
        <w:spacing w:line="12" w:lineRule="exact"/>
        <w:rPr>
          <w:rFonts w:ascii="Arial Unicode MS" w:eastAsia="Arial Unicode MS" w:hAnsi="Arial Unicode MS"/>
          <w:sz w:val="18"/>
          <w:szCs w:val="18"/>
        </w:rPr>
      </w:pPr>
    </w:p>
    <w:p w14:paraId="23A23275" w14:textId="72C9DD40" w:rsidR="00EF0A81" w:rsidRPr="00EF0A81" w:rsidRDefault="00F92D3D" w:rsidP="00EF0A81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3E9635FE" w14:textId="4539E7DF" w:rsidR="00EF0A81" w:rsidRPr="00765510" w:rsidRDefault="00EF0A81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598000E7" w14:textId="77777777" w:rsidR="008803B9" w:rsidRDefault="008803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AF7B5B" w14:textId="78E68E38" w:rsidR="008803B9" w:rsidRDefault="00E81681">
      <w:pPr>
        <w:spacing w:line="213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64384" behindDoc="1" locked="0" layoutInCell="1" allowOverlap="1" wp14:anchorId="462CDE04" wp14:editId="23DCF3FE">
            <wp:simplePos x="0" y="0"/>
            <wp:positionH relativeFrom="column">
              <wp:posOffset>1621</wp:posOffset>
            </wp:positionH>
            <wp:positionV relativeFrom="paragraph">
              <wp:posOffset>128564</wp:posOffset>
            </wp:positionV>
            <wp:extent cx="228600" cy="228600"/>
            <wp:effectExtent l="0" t="0" r="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C18F1" w14:textId="20084908" w:rsidR="008803B9" w:rsidRDefault="00F92D3D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49F5A8F2" w14:textId="57412B21" w:rsidR="008803B9" w:rsidRDefault="008803B9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05F2C1F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0E2C83CC" w14:textId="1426D9BB" w:rsidR="008803B9" w:rsidRDefault="0001544D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5CC8D730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1FF4417A" w14:textId="00D5CD28" w:rsidR="008803B9" w:rsidRPr="00765510" w:rsidRDefault="0001544D" w:rsidP="0069426F">
      <w:pPr>
        <w:spacing w:line="360" w:lineRule="auto"/>
        <w:ind w:left="440"/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</w:pPr>
      <w:r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  <w:t>{duration}</w:t>
      </w:r>
    </w:p>
    <w:p w14:paraId="7C9A2BED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6983AD1A" w14:textId="59812728" w:rsidR="00F92D3D" w:rsidRPr="00765510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6C7F82AE" w14:textId="77777777" w:rsidR="008803B9" w:rsidRPr="00765510" w:rsidRDefault="008803B9">
      <w:pPr>
        <w:spacing w:line="1" w:lineRule="exact"/>
        <w:rPr>
          <w:rFonts w:ascii="Arial Unicode MS" w:eastAsia="Arial Unicode MS" w:hAnsi="Arial Unicode MS"/>
          <w:sz w:val="18"/>
          <w:szCs w:val="18"/>
        </w:rPr>
      </w:pPr>
    </w:p>
    <w:p w14:paraId="155A574A" w14:textId="77777777" w:rsidR="008803B9" w:rsidRPr="00765510" w:rsidRDefault="008803B9">
      <w:pPr>
        <w:spacing w:line="1" w:lineRule="exact"/>
        <w:rPr>
          <w:rFonts w:ascii="Arial Unicode MS" w:eastAsia="Arial Unicode MS" w:hAnsi="Arial Unicode MS"/>
          <w:sz w:val="18"/>
          <w:szCs w:val="18"/>
        </w:rPr>
      </w:pPr>
    </w:p>
    <w:p w14:paraId="7B949D87" w14:textId="4AC81EDE" w:rsidR="00F92D3D" w:rsidRPr="00765510" w:rsidRDefault="00F92D3D" w:rsidP="00F92D3D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0F6C3124" w14:textId="7A5515B8" w:rsidR="00F92D3D" w:rsidRPr="00765510" w:rsidRDefault="00F92D3D" w:rsidP="00F92D3D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5D7C22B5" w14:textId="77777777" w:rsidR="008803B9" w:rsidRPr="00765510" w:rsidRDefault="008803B9">
      <w:pPr>
        <w:spacing w:line="2" w:lineRule="exact"/>
        <w:rPr>
          <w:rFonts w:ascii="Arial Unicode MS" w:eastAsia="Arial Unicode MS" w:hAnsi="Arial Unicode MS"/>
          <w:sz w:val="18"/>
          <w:szCs w:val="18"/>
        </w:rPr>
      </w:pPr>
    </w:p>
    <w:p w14:paraId="44A5F789" w14:textId="2D2F2357" w:rsidR="00F92D3D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6C152C80" w14:textId="046B7EE0" w:rsidR="0001544D" w:rsidRPr="00765510" w:rsidRDefault="0001544D" w:rsidP="0001544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0B63F433" w14:textId="2AEF08AE" w:rsidR="0001544D" w:rsidRPr="00765510" w:rsidRDefault="0001544D" w:rsidP="0001544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54B65748" w14:textId="77777777" w:rsidR="008803B9" w:rsidRDefault="008803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3F48E2" w14:textId="77777777" w:rsidR="008803B9" w:rsidRDefault="008803B9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00DBFD3E" w14:textId="4AFEE8C4" w:rsidR="008803B9" w:rsidRDefault="00F92D3D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lastRenderedPageBreak/>
        <w:t>{position}</w:t>
      </w:r>
    </w:p>
    <w:p w14:paraId="128EDFCF" w14:textId="77777777" w:rsidR="008803B9" w:rsidRDefault="00E6157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6192" behindDoc="1" locked="0" layoutInCell="1" allowOverlap="1" wp14:anchorId="44675D52" wp14:editId="4C73E3DC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CC917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672B41DF" w14:textId="7B7A303F" w:rsidR="008803B9" w:rsidRDefault="0001544D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018AE74A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48D7A074" w14:textId="0B0839BE" w:rsidR="008803B9" w:rsidRPr="00765510" w:rsidRDefault="0001544D" w:rsidP="0069426F">
      <w:pPr>
        <w:spacing w:line="360" w:lineRule="auto"/>
        <w:ind w:left="440"/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</w:pPr>
      <w:r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  <w:t>{duration}</w:t>
      </w:r>
    </w:p>
    <w:p w14:paraId="34FD8214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2E162B39" w14:textId="2F2CC29E" w:rsidR="00F92D3D" w:rsidRPr="00765510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0AB1F422" w14:textId="77777777" w:rsidR="008803B9" w:rsidRPr="00765510" w:rsidRDefault="008803B9">
      <w:pPr>
        <w:spacing w:line="12" w:lineRule="exact"/>
        <w:rPr>
          <w:rFonts w:ascii="Arial Unicode MS" w:eastAsia="Arial Unicode MS" w:hAnsi="Arial Unicode MS"/>
          <w:sz w:val="18"/>
          <w:szCs w:val="18"/>
        </w:rPr>
      </w:pPr>
    </w:p>
    <w:p w14:paraId="2384E521" w14:textId="63330535" w:rsidR="00F92D3D" w:rsidRPr="00765510" w:rsidRDefault="00F92D3D" w:rsidP="00F92D3D">
      <w:pPr>
        <w:numPr>
          <w:ilvl w:val="0"/>
          <w:numId w:val="4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bookmarkStart w:id="1" w:name="page2"/>
      <w:bookmarkEnd w:id="1"/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3C56D80A" w14:textId="375BABFB" w:rsidR="00F92D3D" w:rsidRPr="00765510" w:rsidRDefault="00F92D3D" w:rsidP="00F92D3D">
      <w:pPr>
        <w:numPr>
          <w:ilvl w:val="0"/>
          <w:numId w:val="4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6AAAC22F" w14:textId="52E17AF9" w:rsidR="00F92D3D" w:rsidRDefault="00F92D3D" w:rsidP="00F92D3D">
      <w:pPr>
        <w:numPr>
          <w:ilvl w:val="0"/>
          <w:numId w:val="4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33E8FAD4" w14:textId="2F37848A" w:rsidR="00906D76" w:rsidRDefault="00906D76" w:rsidP="00F92D3D">
      <w:pPr>
        <w:numPr>
          <w:ilvl w:val="0"/>
          <w:numId w:val="4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71720912" w14:textId="7FE4730D" w:rsidR="0001544D" w:rsidRPr="00765510" w:rsidRDefault="0001544D" w:rsidP="0001544D">
      <w:pPr>
        <w:numPr>
          <w:ilvl w:val="0"/>
          <w:numId w:val="4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33E862FC" w14:textId="77777777" w:rsidR="008803B9" w:rsidRDefault="008803B9">
      <w:pPr>
        <w:spacing w:line="200" w:lineRule="exact"/>
        <w:rPr>
          <w:rFonts w:ascii="Times New Roman" w:eastAsia="Times New Roman" w:hAnsi="Times New Roman"/>
        </w:rPr>
      </w:pPr>
    </w:p>
    <w:p w14:paraId="752A2985" w14:textId="77777777" w:rsidR="008803B9" w:rsidRDefault="008803B9">
      <w:pPr>
        <w:spacing w:line="213" w:lineRule="exact"/>
        <w:rPr>
          <w:rFonts w:ascii="Times New Roman" w:eastAsia="Times New Roman" w:hAnsi="Times New Roman"/>
        </w:rPr>
      </w:pPr>
    </w:p>
    <w:p w14:paraId="6D87DA8F" w14:textId="25C81EE9" w:rsidR="008803B9" w:rsidRDefault="00F92D3D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0FD89AE9" w14:textId="77777777" w:rsidR="008803B9" w:rsidRDefault="00E6157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7216" behindDoc="1" locked="0" layoutInCell="1" allowOverlap="1" wp14:anchorId="14F95D4B" wp14:editId="3D7CCF14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B92F9" w14:textId="77777777" w:rsidR="008803B9" w:rsidRDefault="008803B9">
      <w:pPr>
        <w:spacing w:line="24" w:lineRule="exact"/>
        <w:rPr>
          <w:rFonts w:ascii="Times New Roman" w:eastAsia="Times New Roman" w:hAnsi="Times New Roman"/>
        </w:rPr>
      </w:pPr>
    </w:p>
    <w:p w14:paraId="4E020205" w14:textId="0F9D7305" w:rsidR="008803B9" w:rsidRDefault="0001544D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3E14500F" w14:textId="77777777" w:rsidR="008803B9" w:rsidRDefault="008803B9">
      <w:pPr>
        <w:spacing w:line="19" w:lineRule="exact"/>
        <w:rPr>
          <w:rFonts w:ascii="Times New Roman" w:eastAsia="Times New Roman" w:hAnsi="Times New Roman"/>
        </w:rPr>
      </w:pPr>
    </w:p>
    <w:p w14:paraId="2C502BEA" w14:textId="15C0D6EF" w:rsidR="008803B9" w:rsidRPr="00765510" w:rsidRDefault="0001544D" w:rsidP="0069426F">
      <w:pPr>
        <w:spacing w:line="360" w:lineRule="auto"/>
        <w:ind w:left="440"/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</w:pPr>
      <w:r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  <w:t>{duration}</w:t>
      </w:r>
    </w:p>
    <w:p w14:paraId="23171427" w14:textId="77777777" w:rsidR="008803B9" w:rsidRDefault="008803B9">
      <w:pPr>
        <w:spacing w:line="12" w:lineRule="exact"/>
        <w:rPr>
          <w:rFonts w:ascii="Times New Roman" w:eastAsia="Times New Roman" w:hAnsi="Times New Roman"/>
        </w:rPr>
      </w:pPr>
    </w:p>
    <w:p w14:paraId="34A03C07" w14:textId="77777777" w:rsidR="008803B9" w:rsidRPr="00765510" w:rsidRDefault="008803B9">
      <w:pPr>
        <w:spacing w:line="12" w:lineRule="exact"/>
        <w:rPr>
          <w:rFonts w:ascii="Arial Unicode MS" w:eastAsia="Arial Unicode MS" w:hAnsi="Arial Unicode MS"/>
          <w:sz w:val="18"/>
          <w:szCs w:val="18"/>
        </w:rPr>
      </w:pPr>
    </w:p>
    <w:p w14:paraId="33E87B03" w14:textId="7A1EC084" w:rsidR="00F92D3D" w:rsidRPr="00765510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607B75E0" w14:textId="77777777" w:rsidR="008803B9" w:rsidRPr="00765510" w:rsidRDefault="008803B9">
      <w:pPr>
        <w:spacing w:line="12" w:lineRule="exact"/>
        <w:rPr>
          <w:rFonts w:ascii="Arial Unicode MS" w:eastAsia="Arial Unicode MS" w:hAnsi="Arial Unicode MS"/>
          <w:sz w:val="18"/>
          <w:szCs w:val="18"/>
        </w:rPr>
      </w:pPr>
    </w:p>
    <w:p w14:paraId="78C3F82E" w14:textId="08CC7F78" w:rsidR="00F92D3D" w:rsidRPr="00765510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14B8ADE5" w14:textId="77777777" w:rsidR="008803B9" w:rsidRPr="00765510" w:rsidRDefault="008803B9">
      <w:pPr>
        <w:spacing w:line="1" w:lineRule="exact"/>
        <w:rPr>
          <w:rFonts w:ascii="Arial Unicode MS" w:eastAsia="Arial Unicode MS" w:hAnsi="Arial Unicode MS"/>
          <w:sz w:val="18"/>
          <w:szCs w:val="18"/>
        </w:rPr>
      </w:pPr>
    </w:p>
    <w:p w14:paraId="1114F19A" w14:textId="2842C748" w:rsidR="00F92D3D" w:rsidRPr="00765510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251E7FB6" w14:textId="77777777" w:rsidR="008803B9" w:rsidRPr="00765510" w:rsidRDefault="008803B9">
      <w:pPr>
        <w:spacing w:line="12" w:lineRule="exact"/>
        <w:rPr>
          <w:rFonts w:ascii="Arial Unicode MS" w:eastAsia="Arial Unicode MS" w:hAnsi="Arial Unicode MS"/>
          <w:sz w:val="18"/>
          <w:szCs w:val="18"/>
        </w:rPr>
      </w:pPr>
    </w:p>
    <w:p w14:paraId="5BC86F4A" w14:textId="24E3E0D6" w:rsidR="0001544D" w:rsidRPr="00765510" w:rsidRDefault="0001544D" w:rsidP="0001544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5DB2AC05" w14:textId="553536C0" w:rsidR="0001544D" w:rsidRPr="00765510" w:rsidRDefault="0001544D" w:rsidP="0001544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46DD087B" w14:textId="758248C0" w:rsidR="0001544D" w:rsidRPr="00765510" w:rsidRDefault="0001544D" w:rsidP="0001544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070BA3A6" w14:textId="77777777" w:rsidR="00953D0C" w:rsidRDefault="00953D0C">
      <w:pPr>
        <w:spacing w:line="335" w:lineRule="exact"/>
        <w:rPr>
          <w:rFonts w:ascii="Times New Roman" w:eastAsia="Times New Roman" w:hAnsi="Times New Roman"/>
        </w:rPr>
      </w:pPr>
    </w:p>
    <w:p w14:paraId="3320DAC6" w14:textId="45C664E2" w:rsidR="006D25AF" w:rsidRDefault="006D25AF">
      <w:pPr>
        <w:spacing w:line="335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397EA8"/>
          <w:sz w:val="28"/>
        </w:rPr>
        <w:drawing>
          <wp:inline distT="0" distB="0" distL="0" distR="0" wp14:anchorId="7A78158F" wp14:editId="67BF623E">
            <wp:extent cx="6658610" cy="96866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3-02-23 at 11.01.3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9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1AD9" w14:textId="77777777" w:rsidR="00953D0C" w:rsidRDefault="00953D0C">
      <w:pPr>
        <w:spacing w:line="335" w:lineRule="exact"/>
        <w:rPr>
          <w:rFonts w:ascii="Times New Roman" w:eastAsia="Times New Roman" w:hAnsi="Times New Roman"/>
        </w:rPr>
      </w:pPr>
    </w:p>
    <w:p w14:paraId="179C1C49" w14:textId="23433AAA" w:rsidR="008803B9" w:rsidRPr="006D25AF" w:rsidRDefault="006D25AF" w:rsidP="00953D0C">
      <w:pPr>
        <w:spacing w:line="360" w:lineRule="auto"/>
        <w:ind w:left="113"/>
        <w:rPr>
          <w:rFonts w:ascii="Arial" w:eastAsia="Arial" w:hAnsi="Arial"/>
          <w:b/>
          <w:color w:val="397EA8"/>
          <w:sz w:val="28"/>
        </w:rPr>
      </w:pPr>
      <w:r w:rsidRPr="006D25AF">
        <w:rPr>
          <w:rFonts w:ascii="Arial" w:eastAsia="Arial" w:hAnsi="Arial"/>
          <w:b/>
          <w:color w:val="397EA8"/>
          <w:sz w:val="28"/>
        </w:rPr>
        <w:t>EDUCATION</w:t>
      </w:r>
    </w:p>
    <w:p w14:paraId="5AF5D1DE" w14:textId="77777777" w:rsidR="008803B9" w:rsidRDefault="008803B9">
      <w:pPr>
        <w:spacing w:line="156" w:lineRule="exact"/>
        <w:rPr>
          <w:rFonts w:ascii="Times New Roman" w:eastAsia="Times New Roman" w:hAnsi="Times New Roman"/>
        </w:rPr>
      </w:pPr>
    </w:p>
    <w:p w14:paraId="23811814" w14:textId="79054004" w:rsidR="008803B9" w:rsidRDefault="00DE51A0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{university-name}</w:t>
      </w:r>
    </w:p>
    <w:p w14:paraId="2A85765B" w14:textId="77777777" w:rsidR="008803B9" w:rsidRDefault="00E6157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7820FB05" wp14:editId="244AD6F8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A58A6" w14:textId="77777777" w:rsidR="008803B9" w:rsidRDefault="008803B9">
      <w:pPr>
        <w:spacing w:line="24" w:lineRule="exact"/>
        <w:rPr>
          <w:rFonts w:ascii="Times New Roman" w:eastAsia="Times New Roman" w:hAnsi="Times New Roman"/>
        </w:rPr>
      </w:pPr>
    </w:p>
    <w:p w14:paraId="56C7BF1B" w14:textId="2CB5DFE7" w:rsidR="008803B9" w:rsidRDefault="00E672E6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{university-degree}</w:t>
      </w:r>
      <w:r w:rsidR="008803B9">
        <w:rPr>
          <w:rFonts w:ascii="Arial Unicode MS" w:eastAsia="Arial Unicode MS" w:hAnsi="Arial Unicode MS"/>
          <w:sz w:val="24"/>
        </w:rPr>
        <w:t xml:space="preserve">, </w:t>
      </w:r>
      <w:r w:rsidR="00DE51A0">
        <w:rPr>
          <w:rFonts w:ascii="Arial Unicode MS" w:eastAsia="Arial Unicode MS" w:hAnsi="Arial Unicode MS"/>
          <w:sz w:val="24"/>
        </w:rPr>
        <w:t>{university-major}</w:t>
      </w:r>
    </w:p>
    <w:p w14:paraId="47FB50BD" w14:textId="77777777" w:rsidR="008803B9" w:rsidRDefault="008803B9">
      <w:pPr>
        <w:spacing w:line="19" w:lineRule="exact"/>
        <w:rPr>
          <w:rFonts w:ascii="Times New Roman" w:eastAsia="Times New Roman" w:hAnsi="Times New Roman"/>
        </w:rPr>
      </w:pPr>
    </w:p>
    <w:p w14:paraId="0F554C03" w14:textId="10668ED1" w:rsidR="008803B9" w:rsidRPr="006D25AF" w:rsidRDefault="00D0075C">
      <w:pPr>
        <w:spacing w:line="268" w:lineRule="exact"/>
        <w:ind w:left="440"/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</w:pPr>
      <w:r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  <w:t>{university-duration}</w:t>
      </w:r>
    </w:p>
    <w:p w14:paraId="5651D166" w14:textId="77777777" w:rsidR="008803B9" w:rsidRDefault="008803B9">
      <w:pPr>
        <w:spacing w:line="346" w:lineRule="exact"/>
        <w:rPr>
          <w:rFonts w:ascii="Times New Roman" w:eastAsia="Times New Roman" w:hAnsi="Times New Roman"/>
        </w:rPr>
      </w:pPr>
    </w:p>
    <w:p w14:paraId="005B7A19" w14:textId="77777777" w:rsidR="008803B9" w:rsidRDefault="008803B9">
      <w:pPr>
        <w:spacing w:line="200" w:lineRule="exact"/>
        <w:rPr>
          <w:rFonts w:ascii="Times New Roman" w:eastAsia="Times New Roman" w:hAnsi="Times New Roman"/>
        </w:rPr>
      </w:pPr>
    </w:p>
    <w:p w14:paraId="5067C083" w14:textId="77777777" w:rsidR="008803B9" w:rsidRDefault="008803B9" w:rsidP="00A75FF6">
      <w:pPr>
        <w:spacing w:line="255" w:lineRule="exact"/>
        <w:rPr>
          <w:rFonts w:ascii="Arial Unicode MS" w:eastAsia="Arial Unicode MS" w:hAnsi="Arial Unicode MS"/>
          <w:color w:val="727272"/>
          <w:sz w:val="19"/>
        </w:rPr>
      </w:pPr>
    </w:p>
    <w:sectPr w:rsidR="008803B9" w:rsidSect="0076551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567" w:right="794" w:bottom="0" w:left="567" w:header="0" w:footer="0" w:gutter="0"/>
      <w:cols w:space="0" w:equalWidth="0">
        <w:col w:w="1048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B5898" w14:textId="77777777" w:rsidR="00FA18AE" w:rsidRDefault="00FA18AE" w:rsidP="006F528E">
      <w:r>
        <w:separator/>
      </w:r>
    </w:p>
  </w:endnote>
  <w:endnote w:type="continuationSeparator" w:id="0">
    <w:p w14:paraId="2D48F910" w14:textId="77777777" w:rsidR="00FA18AE" w:rsidRDefault="00FA18AE" w:rsidP="006F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FD1BA" w14:textId="77777777" w:rsidR="006F528E" w:rsidRDefault="006F52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83328" w14:textId="77777777" w:rsidR="006F528E" w:rsidRDefault="006F52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8F346" w14:textId="77777777" w:rsidR="006F528E" w:rsidRDefault="006F5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A342E" w14:textId="77777777" w:rsidR="00FA18AE" w:rsidRDefault="00FA18AE" w:rsidP="006F528E">
      <w:r>
        <w:separator/>
      </w:r>
    </w:p>
  </w:footnote>
  <w:footnote w:type="continuationSeparator" w:id="0">
    <w:p w14:paraId="40516034" w14:textId="77777777" w:rsidR="00FA18AE" w:rsidRDefault="00FA18AE" w:rsidP="006F5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B0312" w14:textId="77777777" w:rsidR="006F528E" w:rsidRDefault="006F52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D53B8" w14:textId="77777777" w:rsidR="006F528E" w:rsidRDefault="006F52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FB997" w14:textId="77777777" w:rsidR="006F528E" w:rsidRDefault="006F5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19495CFE"/>
    <w:lvl w:ilvl="0" w:tplc="791A53DE">
      <w:start w:val="1"/>
      <w:numFmt w:val="bullet"/>
      <w:lvlText w:val="•"/>
      <w:lvlJc w:val="left"/>
    </w:lvl>
    <w:lvl w:ilvl="1" w:tplc="CC54525A">
      <w:start w:val="1"/>
      <w:numFmt w:val="bullet"/>
      <w:lvlText w:val=""/>
      <w:lvlJc w:val="left"/>
    </w:lvl>
    <w:lvl w:ilvl="2" w:tplc="E146C572">
      <w:start w:val="1"/>
      <w:numFmt w:val="bullet"/>
      <w:lvlText w:val=""/>
      <w:lvlJc w:val="left"/>
    </w:lvl>
    <w:lvl w:ilvl="3" w:tplc="36CCA884">
      <w:start w:val="1"/>
      <w:numFmt w:val="bullet"/>
      <w:lvlText w:val=""/>
      <w:lvlJc w:val="left"/>
    </w:lvl>
    <w:lvl w:ilvl="4" w:tplc="7A9C3CAC">
      <w:start w:val="1"/>
      <w:numFmt w:val="bullet"/>
      <w:lvlText w:val=""/>
      <w:lvlJc w:val="left"/>
    </w:lvl>
    <w:lvl w:ilvl="5" w:tplc="E38AA1A4">
      <w:start w:val="1"/>
      <w:numFmt w:val="bullet"/>
      <w:lvlText w:val=""/>
      <w:lvlJc w:val="left"/>
    </w:lvl>
    <w:lvl w:ilvl="6" w:tplc="878437DC">
      <w:start w:val="1"/>
      <w:numFmt w:val="bullet"/>
      <w:lvlText w:val=""/>
      <w:lvlJc w:val="left"/>
    </w:lvl>
    <w:lvl w:ilvl="7" w:tplc="5148B1DC">
      <w:start w:val="1"/>
      <w:numFmt w:val="bullet"/>
      <w:lvlText w:val=""/>
      <w:lvlJc w:val="left"/>
    </w:lvl>
    <w:lvl w:ilvl="8" w:tplc="B5C28C1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B52E2B10">
      <w:start w:val="1"/>
      <w:numFmt w:val="bullet"/>
      <w:lvlText w:val="•"/>
      <w:lvlJc w:val="left"/>
    </w:lvl>
    <w:lvl w:ilvl="1" w:tplc="7646FD62">
      <w:start w:val="1"/>
      <w:numFmt w:val="bullet"/>
      <w:lvlText w:val=""/>
      <w:lvlJc w:val="left"/>
    </w:lvl>
    <w:lvl w:ilvl="2" w:tplc="5AA6ECCA">
      <w:start w:val="1"/>
      <w:numFmt w:val="bullet"/>
      <w:lvlText w:val=""/>
      <w:lvlJc w:val="left"/>
    </w:lvl>
    <w:lvl w:ilvl="3" w:tplc="ADAAD51E">
      <w:start w:val="1"/>
      <w:numFmt w:val="bullet"/>
      <w:lvlText w:val=""/>
      <w:lvlJc w:val="left"/>
    </w:lvl>
    <w:lvl w:ilvl="4" w:tplc="80C476CA">
      <w:start w:val="1"/>
      <w:numFmt w:val="bullet"/>
      <w:lvlText w:val=""/>
      <w:lvlJc w:val="left"/>
    </w:lvl>
    <w:lvl w:ilvl="5" w:tplc="AD52A62A">
      <w:start w:val="1"/>
      <w:numFmt w:val="bullet"/>
      <w:lvlText w:val=""/>
      <w:lvlJc w:val="left"/>
    </w:lvl>
    <w:lvl w:ilvl="6" w:tplc="23446348">
      <w:start w:val="1"/>
      <w:numFmt w:val="bullet"/>
      <w:lvlText w:val=""/>
      <w:lvlJc w:val="left"/>
    </w:lvl>
    <w:lvl w:ilvl="7" w:tplc="1C7C0A42">
      <w:start w:val="1"/>
      <w:numFmt w:val="bullet"/>
      <w:lvlText w:val=""/>
      <w:lvlJc w:val="left"/>
    </w:lvl>
    <w:lvl w:ilvl="8" w:tplc="CAACAB4C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ACA835E0">
      <w:start w:val="1"/>
      <w:numFmt w:val="bullet"/>
      <w:lvlText w:val="•"/>
      <w:lvlJc w:val="left"/>
    </w:lvl>
    <w:lvl w:ilvl="1" w:tplc="41F6E798">
      <w:start w:val="1"/>
      <w:numFmt w:val="bullet"/>
      <w:lvlText w:val=""/>
      <w:lvlJc w:val="left"/>
    </w:lvl>
    <w:lvl w:ilvl="2" w:tplc="6E82E83E">
      <w:start w:val="1"/>
      <w:numFmt w:val="bullet"/>
      <w:lvlText w:val=""/>
      <w:lvlJc w:val="left"/>
    </w:lvl>
    <w:lvl w:ilvl="3" w:tplc="386CD490">
      <w:start w:val="1"/>
      <w:numFmt w:val="bullet"/>
      <w:lvlText w:val=""/>
      <w:lvlJc w:val="left"/>
    </w:lvl>
    <w:lvl w:ilvl="4" w:tplc="2C3A38F8">
      <w:start w:val="1"/>
      <w:numFmt w:val="bullet"/>
      <w:lvlText w:val=""/>
      <w:lvlJc w:val="left"/>
    </w:lvl>
    <w:lvl w:ilvl="5" w:tplc="E2D82366">
      <w:start w:val="1"/>
      <w:numFmt w:val="bullet"/>
      <w:lvlText w:val=""/>
      <w:lvlJc w:val="left"/>
    </w:lvl>
    <w:lvl w:ilvl="6" w:tplc="41C44AB2">
      <w:start w:val="1"/>
      <w:numFmt w:val="bullet"/>
      <w:lvlText w:val=""/>
      <w:lvlJc w:val="left"/>
    </w:lvl>
    <w:lvl w:ilvl="7" w:tplc="2384DF2A">
      <w:start w:val="1"/>
      <w:numFmt w:val="bullet"/>
      <w:lvlText w:val=""/>
      <w:lvlJc w:val="left"/>
    </w:lvl>
    <w:lvl w:ilvl="8" w:tplc="FAD429C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6910252A">
      <w:start w:val="1"/>
      <w:numFmt w:val="bullet"/>
      <w:lvlText w:val="•"/>
      <w:lvlJc w:val="left"/>
    </w:lvl>
    <w:lvl w:ilvl="1" w:tplc="0B984510">
      <w:start w:val="1"/>
      <w:numFmt w:val="bullet"/>
      <w:lvlText w:val=""/>
      <w:lvlJc w:val="left"/>
    </w:lvl>
    <w:lvl w:ilvl="2" w:tplc="FA820992">
      <w:start w:val="1"/>
      <w:numFmt w:val="bullet"/>
      <w:lvlText w:val=""/>
      <w:lvlJc w:val="left"/>
    </w:lvl>
    <w:lvl w:ilvl="3" w:tplc="964090A2">
      <w:start w:val="1"/>
      <w:numFmt w:val="bullet"/>
      <w:lvlText w:val=""/>
      <w:lvlJc w:val="left"/>
    </w:lvl>
    <w:lvl w:ilvl="4" w:tplc="FB1043AC">
      <w:start w:val="1"/>
      <w:numFmt w:val="bullet"/>
      <w:lvlText w:val=""/>
      <w:lvlJc w:val="left"/>
    </w:lvl>
    <w:lvl w:ilvl="5" w:tplc="6C489A0E">
      <w:start w:val="1"/>
      <w:numFmt w:val="bullet"/>
      <w:lvlText w:val=""/>
      <w:lvlJc w:val="left"/>
    </w:lvl>
    <w:lvl w:ilvl="6" w:tplc="71A417BE">
      <w:start w:val="1"/>
      <w:numFmt w:val="bullet"/>
      <w:lvlText w:val=""/>
      <w:lvlJc w:val="left"/>
    </w:lvl>
    <w:lvl w:ilvl="7" w:tplc="1F52E342">
      <w:start w:val="1"/>
      <w:numFmt w:val="bullet"/>
      <w:lvlText w:val=""/>
      <w:lvlJc w:val="left"/>
    </w:lvl>
    <w:lvl w:ilvl="8" w:tplc="180CFFBC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64EAEC60">
      <w:start w:val="1"/>
      <w:numFmt w:val="bullet"/>
      <w:lvlText w:val="•"/>
      <w:lvlJc w:val="left"/>
    </w:lvl>
    <w:lvl w:ilvl="1" w:tplc="BFF25BD6">
      <w:start w:val="1"/>
      <w:numFmt w:val="bullet"/>
      <w:lvlText w:val=""/>
      <w:lvlJc w:val="left"/>
    </w:lvl>
    <w:lvl w:ilvl="2" w:tplc="BB1CB91A">
      <w:start w:val="1"/>
      <w:numFmt w:val="bullet"/>
      <w:lvlText w:val=""/>
      <w:lvlJc w:val="left"/>
    </w:lvl>
    <w:lvl w:ilvl="3" w:tplc="CC4C357E">
      <w:start w:val="1"/>
      <w:numFmt w:val="bullet"/>
      <w:lvlText w:val=""/>
      <w:lvlJc w:val="left"/>
    </w:lvl>
    <w:lvl w:ilvl="4" w:tplc="7388B57A">
      <w:start w:val="1"/>
      <w:numFmt w:val="bullet"/>
      <w:lvlText w:val=""/>
      <w:lvlJc w:val="left"/>
    </w:lvl>
    <w:lvl w:ilvl="5" w:tplc="C0B69652">
      <w:start w:val="1"/>
      <w:numFmt w:val="bullet"/>
      <w:lvlText w:val=""/>
      <w:lvlJc w:val="left"/>
    </w:lvl>
    <w:lvl w:ilvl="6" w:tplc="47E0E29A">
      <w:start w:val="1"/>
      <w:numFmt w:val="bullet"/>
      <w:lvlText w:val=""/>
      <w:lvlJc w:val="left"/>
    </w:lvl>
    <w:lvl w:ilvl="7" w:tplc="C4AEE740">
      <w:start w:val="1"/>
      <w:numFmt w:val="bullet"/>
      <w:lvlText w:val=""/>
      <w:lvlJc w:val="left"/>
    </w:lvl>
    <w:lvl w:ilvl="8" w:tplc="4008D44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8E"/>
    <w:rsid w:val="0001544D"/>
    <w:rsid w:val="000A5C73"/>
    <w:rsid w:val="000A6190"/>
    <w:rsid w:val="000B37A0"/>
    <w:rsid w:val="000F230D"/>
    <w:rsid w:val="000F348C"/>
    <w:rsid w:val="00101318"/>
    <w:rsid w:val="00120E60"/>
    <w:rsid w:val="00135F63"/>
    <w:rsid w:val="00150C65"/>
    <w:rsid w:val="00156A63"/>
    <w:rsid w:val="00157B7F"/>
    <w:rsid w:val="00160DCA"/>
    <w:rsid w:val="001671CC"/>
    <w:rsid w:val="00193956"/>
    <w:rsid w:val="001A26A2"/>
    <w:rsid w:val="001C408D"/>
    <w:rsid w:val="001D25A2"/>
    <w:rsid w:val="001E29CB"/>
    <w:rsid w:val="002042EC"/>
    <w:rsid w:val="00230242"/>
    <w:rsid w:val="00232E70"/>
    <w:rsid w:val="00260D5B"/>
    <w:rsid w:val="0029540F"/>
    <w:rsid w:val="002A345E"/>
    <w:rsid w:val="002A6D1F"/>
    <w:rsid w:val="002D5D07"/>
    <w:rsid w:val="00314D46"/>
    <w:rsid w:val="00363EB4"/>
    <w:rsid w:val="00367C9F"/>
    <w:rsid w:val="00395970"/>
    <w:rsid w:val="003B674D"/>
    <w:rsid w:val="003C4660"/>
    <w:rsid w:val="003C47FD"/>
    <w:rsid w:val="0046433C"/>
    <w:rsid w:val="0046556A"/>
    <w:rsid w:val="004A5DBE"/>
    <w:rsid w:val="00500596"/>
    <w:rsid w:val="00515132"/>
    <w:rsid w:val="006007C6"/>
    <w:rsid w:val="0061027E"/>
    <w:rsid w:val="00617681"/>
    <w:rsid w:val="006322EF"/>
    <w:rsid w:val="006766ED"/>
    <w:rsid w:val="0069426F"/>
    <w:rsid w:val="006D25AF"/>
    <w:rsid w:val="006F528E"/>
    <w:rsid w:val="00703CBB"/>
    <w:rsid w:val="00765510"/>
    <w:rsid w:val="00814581"/>
    <w:rsid w:val="00861A73"/>
    <w:rsid w:val="00861D32"/>
    <w:rsid w:val="00863EF2"/>
    <w:rsid w:val="008803B9"/>
    <w:rsid w:val="008A62C1"/>
    <w:rsid w:val="00906D76"/>
    <w:rsid w:val="00930733"/>
    <w:rsid w:val="00933A52"/>
    <w:rsid w:val="009348D5"/>
    <w:rsid w:val="00936FD9"/>
    <w:rsid w:val="00953D0C"/>
    <w:rsid w:val="00962D43"/>
    <w:rsid w:val="009864C8"/>
    <w:rsid w:val="009A52F1"/>
    <w:rsid w:val="009B0039"/>
    <w:rsid w:val="009C74BC"/>
    <w:rsid w:val="009D5E52"/>
    <w:rsid w:val="00A26D2E"/>
    <w:rsid w:val="00A75FF6"/>
    <w:rsid w:val="00A76566"/>
    <w:rsid w:val="00AA36DE"/>
    <w:rsid w:val="00AB540F"/>
    <w:rsid w:val="00AC19FC"/>
    <w:rsid w:val="00AC7DBA"/>
    <w:rsid w:val="00AF2368"/>
    <w:rsid w:val="00B136ED"/>
    <w:rsid w:val="00B206C3"/>
    <w:rsid w:val="00B2303B"/>
    <w:rsid w:val="00B30F0E"/>
    <w:rsid w:val="00B37BA8"/>
    <w:rsid w:val="00B44D46"/>
    <w:rsid w:val="00B52E30"/>
    <w:rsid w:val="00B75FD6"/>
    <w:rsid w:val="00B764FD"/>
    <w:rsid w:val="00B772CF"/>
    <w:rsid w:val="00B9229D"/>
    <w:rsid w:val="00BA4D13"/>
    <w:rsid w:val="00BB638E"/>
    <w:rsid w:val="00C265D3"/>
    <w:rsid w:val="00C34187"/>
    <w:rsid w:val="00C63E35"/>
    <w:rsid w:val="00CD32DD"/>
    <w:rsid w:val="00CF2883"/>
    <w:rsid w:val="00CF5F69"/>
    <w:rsid w:val="00D0075C"/>
    <w:rsid w:val="00D665AD"/>
    <w:rsid w:val="00D86B14"/>
    <w:rsid w:val="00D90988"/>
    <w:rsid w:val="00DC3716"/>
    <w:rsid w:val="00DD4981"/>
    <w:rsid w:val="00DE51A0"/>
    <w:rsid w:val="00E047D0"/>
    <w:rsid w:val="00E61576"/>
    <w:rsid w:val="00E672E6"/>
    <w:rsid w:val="00E81681"/>
    <w:rsid w:val="00E8202B"/>
    <w:rsid w:val="00E87A60"/>
    <w:rsid w:val="00EF0A81"/>
    <w:rsid w:val="00F42472"/>
    <w:rsid w:val="00F424B7"/>
    <w:rsid w:val="00F61C22"/>
    <w:rsid w:val="00F92D3D"/>
    <w:rsid w:val="00FA18AE"/>
    <w:rsid w:val="00FA378B"/>
    <w:rsid w:val="00FB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E6773E"/>
  <w15:chartTrackingRefBased/>
  <w15:docId w15:val="{0476CEF0-FB4A-B842-A3D3-90471DF3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28E"/>
  </w:style>
  <w:style w:type="paragraph" w:styleId="Footer">
    <w:name w:val="footer"/>
    <w:basedOn w:val="Normal"/>
    <w:link w:val="FooterChar"/>
    <w:uiPriority w:val="99"/>
    <w:unhideWhenUsed/>
    <w:rsid w:val="006F5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28E"/>
  </w:style>
  <w:style w:type="table" w:styleId="TableGrid">
    <w:name w:val="Table Grid"/>
    <w:basedOn w:val="TableNormal"/>
    <w:uiPriority w:val="59"/>
    <w:rsid w:val="006F5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6942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5D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E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23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3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0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Links>
    <vt:vector size="6" baseType="variant">
      <vt:variant>
        <vt:i4>2555949</vt:i4>
      </vt:variant>
      <vt:variant>
        <vt:i4>9</vt:i4>
      </vt:variant>
      <vt:variant>
        <vt:i4>0</vt:i4>
      </vt:variant>
      <vt:variant>
        <vt:i4>5</vt:i4>
      </vt:variant>
      <vt:variant>
        <vt:lpwstr>https://felixsoft.netlify.com/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Wen</dc:creator>
  <cp:keywords/>
  <cp:lastModifiedBy>Microsoft Office User</cp:lastModifiedBy>
  <cp:revision>65</cp:revision>
  <dcterms:created xsi:type="dcterms:W3CDTF">2023-02-23T16:12:00Z</dcterms:created>
  <dcterms:modified xsi:type="dcterms:W3CDTF">2024-03-08T16:28:00Z</dcterms:modified>
</cp:coreProperties>
</file>