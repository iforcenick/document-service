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7ED97CB" w14:textId="77777777" w:rsidR="008803B9" w:rsidRDefault="00CD2E49">
      <w:pPr>
        <w:spacing w:line="644" w:lineRule="exact"/>
        <w:rPr>
          <w:rFonts w:ascii="Arial Unicode MS" w:eastAsia="Arial Unicode MS" w:hAnsi="Arial Unicode MS"/>
          <w:sz w:val="48"/>
        </w:rPr>
      </w:pPr>
      <w:r>
        <w:rPr>
          <w:rFonts w:ascii="Arial Unicode MS" w:eastAsia="Arial Unicode MS" w:hAnsi="Arial Unicode MS"/>
          <w:sz w:val="48"/>
        </w:rPr>
        <w:t>{name}</w:t>
      </w:r>
    </w:p>
    <w:p w14:paraId="60E503D0" w14:textId="77777777" w:rsidR="006F528E" w:rsidRPr="008803B9" w:rsidRDefault="00CD2E49" w:rsidP="006F528E">
      <w:pPr>
        <w:rPr>
          <w:rFonts w:ascii="Arial Unicode MS" w:eastAsia="Arial Unicode MS" w:hAnsi="Arial Unicode MS"/>
          <w:color w:val="404040"/>
          <w:sz w:val="27"/>
          <w:szCs w:val="27"/>
        </w:rPr>
      </w:pPr>
      <w:r>
        <w:rPr>
          <w:rFonts w:ascii="Arial Unicode MS" w:eastAsia="Arial Unicode MS" w:hAnsi="Arial Unicode MS"/>
          <w:color w:val="404040"/>
          <w:sz w:val="27"/>
          <w:szCs w:val="27"/>
        </w:rPr>
        <w:t>{headline}</w:t>
      </w:r>
    </w:p>
    <w:p w14:paraId="4CD01DD3" w14:textId="77777777" w:rsidR="008803B9" w:rsidRDefault="008803B9">
      <w:pPr>
        <w:spacing w:line="254" w:lineRule="exact"/>
        <w:rPr>
          <w:rFonts w:ascii="Times New Roman" w:eastAsia="Times New Roman" w:hAnsi="Times New Roman"/>
          <w:sz w:val="24"/>
        </w:rPr>
      </w:pPr>
    </w:p>
    <w:p w14:paraId="67150AA1" w14:textId="77777777" w:rsidR="008803B9" w:rsidRDefault="008D7343">
      <w:pPr>
        <w:tabs>
          <w:tab w:val="left" w:pos="5540"/>
        </w:tabs>
        <w:spacing w:line="268" w:lineRule="exact"/>
        <w:ind w:left="500"/>
        <w:rPr>
          <w:rFonts w:ascii="Arial Unicode MS" w:eastAsia="Arial Unicode MS" w:hAnsi="Arial Unicode MS"/>
        </w:rPr>
      </w:pPr>
      <w:r>
        <w:rPr>
          <w:noProof/>
        </w:rPr>
        <mc:AlternateContent>
          <mc:Choice Requires="wps">
            <w:drawing>
              <wp:inline distT="0" distB="0" distL="0" distR="0" wp14:anchorId="4C06874F" wp14:editId="3181D1DE">
                <wp:extent cx="137160" cy="91440"/>
                <wp:effectExtent l="0" t="0" r="0" b="0"/>
                <wp:docPr id="11" name="Freeform 11" descr="Email ic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7160" cy="91440"/>
                        </a:xfrm>
                        <a:custGeom>
                          <a:avLst/>
                          <a:gdLst>
                            <a:gd name="T0" fmla="*/ 108 w 120"/>
                            <a:gd name="T1" fmla="*/ 21 h 80"/>
                            <a:gd name="T2" fmla="*/ 108 w 120"/>
                            <a:gd name="T3" fmla="*/ 21 h 80"/>
                            <a:gd name="T4" fmla="*/ 60 w 120"/>
                            <a:gd name="T5" fmla="*/ 58 h 80"/>
                            <a:gd name="T6" fmla="*/ 12 w 120"/>
                            <a:gd name="T7" fmla="*/ 21 h 80"/>
                            <a:gd name="T8" fmla="*/ 12 w 120"/>
                            <a:gd name="T9" fmla="*/ 18 h 80"/>
                            <a:gd name="T10" fmla="*/ 16 w 120"/>
                            <a:gd name="T11" fmla="*/ 17 h 80"/>
                            <a:gd name="T12" fmla="*/ 60 w 120"/>
                            <a:gd name="T13" fmla="*/ 51 h 80"/>
                            <a:gd name="T14" fmla="*/ 104 w 120"/>
                            <a:gd name="T15" fmla="*/ 17 h 80"/>
                            <a:gd name="T16" fmla="*/ 108 w 120"/>
                            <a:gd name="T17" fmla="*/ 18 h 80"/>
                            <a:gd name="T18" fmla="*/ 108 w 120"/>
                            <a:gd name="T19" fmla="*/ 21 h 80"/>
                            <a:gd name="T20" fmla="*/ 108 w 120"/>
                            <a:gd name="T21" fmla="*/ 21 h 80"/>
                            <a:gd name="T22" fmla="*/ 114 w 120"/>
                            <a:gd name="T23" fmla="*/ 0 h 80"/>
                            <a:gd name="T24" fmla="*/ 114 w 120"/>
                            <a:gd name="T25" fmla="*/ 0 h 80"/>
                            <a:gd name="T26" fmla="*/ 6 w 120"/>
                            <a:gd name="T27" fmla="*/ 0 h 80"/>
                            <a:gd name="T28" fmla="*/ 0 w 120"/>
                            <a:gd name="T29" fmla="*/ 6 h 80"/>
                            <a:gd name="T30" fmla="*/ 0 w 120"/>
                            <a:gd name="T31" fmla="*/ 74 h 80"/>
                            <a:gd name="T32" fmla="*/ 6 w 120"/>
                            <a:gd name="T33" fmla="*/ 80 h 80"/>
                            <a:gd name="T34" fmla="*/ 114 w 120"/>
                            <a:gd name="T35" fmla="*/ 80 h 80"/>
                            <a:gd name="T36" fmla="*/ 120 w 120"/>
                            <a:gd name="T37" fmla="*/ 74 h 80"/>
                            <a:gd name="T38" fmla="*/ 120 w 120"/>
                            <a:gd name="T39" fmla="*/ 6 h 80"/>
                            <a:gd name="T40" fmla="*/ 114 w 120"/>
                            <a:gd name="T41" fmla="*/ 0 h 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120" h="80">
                              <a:moveTo>
                                <a:pt x="108" y="21"/>
                              </a:moveTo>
                              <a:lnTo>
                                <a:pt x="108" y="21"/>
                              </a:lnTo>
                              <a:lnTo>
                                <a:pt x="60" y="58"/>
                              </a:lnTo>
                              <a:lnTo>
                                <a:pt x="12" y="21"/>
                              </a:lnTo>
                              <a:cubicBezTo>
                                <a:pt x="11" y="20"/>
                                <a:pt x="11" y="19"/>
                                <a:pt x="12" y="18"/>
                              </a:cubicBezTo>
                              <a:cubicBezTo>
                                <a:pt x="13" y="16"/>
                                <a:pt x="14" y="16"/>
                                <a:pt x="16" y="17"/>
                              </a:cubicBezTo>
                              <a:lnTo>
                                <a:pt x="60" y="51"/>
                              </a:lnTo>
                              <a:lnTo>
                                <a:pt x="104" y="17"/>
                              </a:lnTo>
                              <a:cubicBezTo>
                                <a:pt x="105" y="16"/>
                                <a:pt x="107" y="16"/>
                                <a:pt x="108" y="18"/>
                              </a:cubicBezTo>
                              <a:cubicBezTo>
                                <a:pt x="109" y="19"/>
                                <a:pt x="109" y="20"/>
                                <a:pt x="108" y="21"/>
                              </a:cubicBezTo>
                              <a:lnTo>
                                <a:pt x="108" y="21"/>
                              </a:lnTo>
                              <a:close/>
                              <a:moveTo>
                                <a:pt x="114" y="0"/>
                              </a:moveTo>
                              <a:lnTo>
                                <a:pt x="114" y="0"/>
                              </a:lnTo>
                              <a:lnTo>
                                <a:pt x="6" y="0"/>
                              </a:lnTo>
                              <a:cubicBezTo>
                                <a:pt x="3" y="0"/>
                                <a:pt x="0" y="3"/>
                                <a:pt x="0" y="6"/>
                              </a:cubicBezTo>
                              <a:lnTo>
                                <a:pt x="0" y="74"/>
                              </a:lnTo>
                              <a:cubicBezTo>
                                <a:pt x="0" y="77"/>
                                <a:pt x="3" y="80"/>
                                <a:pt x="6" y="80"/>
                              </a:cubicBezTo>
                              <a:lnTo>
                                <a:pt x="114" y="80"/>
                              </a:lnTo>
                              <a:cubicBezTo>
                                <a:pt x="117" y="80"/>
                                <a:pt x="120" y="77"/>
                                <a:pt x="120" y="74"/>
                              </a:cubicBezTo>
                              <a:lnTo>
                                <a:pt x="120" y="6"/>
                              </a:lnTo>
                              <a:cubicBezTo>
                                <a:pt x="120" y="3"/>
                                <a:pt x="117" y="0"/>
                                <a:pt x="114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472C4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542892" id="Freeform 11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" path="m108,21r,l60,58,12,21v-1,-1,-1,-2,,-3c13,16,14,16,16,17l60,51,104,17v1,-1,3,-1,4,1c109,19,109,20,108,21r,xm114,r,l6,c3,,,3,,6l,74v,3,3,6,6,6l114,80v3,,6,-3,6,-6l120,6c120,3,117,,114,xe" fillcolor="#4472c4" stroked="f" strokeweight="0">
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<w10:anchorlock/>
              </v:shape>
            </w:pict>
          </mc:Fallback>
        </mc:AlternateContent>
      </w:r>
      <w:r w:rsidR="00A75FF6">
        <w:rPr>
          <w:rFonts w:ascii="Arial Unicode MS" w:eastAsia="Arial Unicode MS" w:hAnsi="Arial Unicode MS"/>
        </w:rPr>
        <w:t xml:space="preserve"> </w:t>
      </w:r>
      <w:r w:rsidR="00CD2E49">
        <w:rPr>
          <w:rFonts w:ascii="Arial Unicode MS" w:eastAsia="Arial Unicode MS" w:hAnsi="Arial Unicode MS"/>
        </w:rPr>
        <w:t>{email}</w:t>
      </w:r>
      <w:r w:rsidR="008803B9">
        <w:rPr>
          <w:rFonts w:ascii="Times New Roman" w:eastAsia="Times New Roman" w:hAnsi="Times New Roman"/>
        </w:rPr>
        <w:tab/>
      </w:r>
      <w:r>
        <w:rPr>
          <w:noProof/>
        </w:rPr>
        <mc:AlternateContent>
          <mc:Choice Requires="wps">
            <w:drawing>
              <wp:inline distT="0" distB="0" distL="0" distR="0" wp14:anchorId="5C5D0844" wp14:editId="7812F1A4">
                <wp:extent cx="109855" cy="109855"/>
                <wp:effectExtent l="0" t="0" r="0" b="0"/>
                <wp:docPr id="31" name="Telephone icon" descr="Phone ic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9855" cy="109855"/>
                        </a:xfrm>
                        <a:custGeom>
                          <a:avLst/>
                          <a:gdLst>
                            <a:gd name="T0" fmla="*/ 477 w 2552"/>
                            <a:gd name="T1" fmla="*/ 11 h 2616"/>
                            <a:gd name="T2" fmla="*/ 580 w 2552"/>
                            <a:gd name="T3" fmla="*/ 77 h 2616"/>
                            <a:gd name="T4" fmla="*/ 742 w 2552"/>
                            <a:gd name="T5" fmla="*/ 241 h 2616"/>
                            <a:gd name="T6" fmla="*/ 854 w 2552"/>
                            <a:gd name="T7" fmla="*/ 356 h 2616"/>
                            <a:gd name="T8" fmla="*/ 900 w 2552"/>
                            <a:gd name="T9" fmla="*/ 449 h 2616"/>
                            <a:gd name="T10" fmla="*/ 892 w 2552"/>
                            <a:gd name="T11" fmla="*/ 540 h 2616"/>
                            <a:gd name="T12" fmla="*/ 830 w 2552"/>
                            <a:gd name="T13" fmla="*/ 629 h 2616"/>
                            <a:gd name="T14" fmla="*/ 727 w 2552"/>
                            <a:gd name="T15" fmla="*/ 723 h 2616"/>
                            <a:gd name="T16" fmla="*/ 669 w 2552"/>
                            <a:gd name="T17" fmla="*/ 823 h 2616"/>
                            <a:gd name="T18" fmla="*/ 663 w 2552"/>
                            <a:gd name="T19" fmla="*/ 925 h 2616"/>
                            <a:gd name="T20" fmla="*/ 707 w 2552"/>
                            <a:gd name="T21" fmla="*/ 1027 h 2616"/>
                            <a:gd name="T22" fmla="*/ 918 w 2552"/>
                            <a:gd name="T23" fmla="*/ 1253 h 2616"/>
                            <a:gd name="T24" fmla="*/ 1402 w 2552"/>
                            <a:gd name="T25" fmla="*/ 1718 h 2616"/>
                            <a:gd name="T26" fmla="*/ 1630 w 2552"/>
                            <a:gd name="T27" fmla="*/ 1918 h 2616"/>
                            <a:gd name="T28" fmla="*/ 1727 w 2552"/>
                            <a:gd name="T29" fmla="*/ 1946 h 2616"/>
                            <a:gd name="T30" fmla="*/ 1823 w 2552"/>
                            <a:gd name="T31" fmla="*/ 1921 h 2616"/>
                            <a:gd name="T32" fmla="*/ 1914 w 2552"/>
                            <a:gd name="T33" fmla="*/ 1836 h 2616"/>
                            <a:gd name="T34" fmla="*/ 2018 w 2552"/>
                            <a:gd name="T35" fmla="*/ 1737 h 2616"/>
                            <a:gd name="T36" fmla="*/ 2121 w 2552"/>
                            <a:gd name="T37" fmla="*/ 1703 h 2616"/>
                            <a:gd name="T38" fmla="*/ 2222 w 2552"/>
                            <a:gd name="T39" fmla="*/ 1728 h 2616"/>
                            <a:gd name="T40" fmla="*/ 2320 w 2552"/>
                            <a:gd name="T41" fmla="*/ 1810 h 2616"/>
                            <a:gd name="T42" fmla="*/ 2529 w 2552"/>
                            <a:gd name="T43" fmla="*/ 2061 h 2616"/>
                            <a:gd name="T44" fmla="*/ 2552 w 2552"/>
                            <a:gd name="T45" fmla="*/ 2149 h 2616"/>
                            <a:gd name="T46" fmla="*/ 2538 w 2552"/>
                            <a:gd name="T47" fmla="*/ 2228 h 2616"/>
                            <a:gd name="T48" fmla="*/ 2506 w 2552"/>
                            <a:gd name="T49" fmla="*/ 2287 h 2616"/>
                            <a:gd name="T50" fmla="*/ 2475 w 2552"/>
                            <a:gd name="T51" fmla="*/ 2321 h 2616"/>
                            <a:gd name="T52" fmla="*/ 2458 w 2552"/>
                            <a:gd name="T53" fmla="*/ 2336 h 2616"/>
                            <a:gd name="T54" fmla="*/ 2412 w 2552"/>
                            <a:gd name="T55" fmla="*/ 2374 h 2616"/>
                            <a:gd name="T56" fmla="*/ 2347 w 2552"/>
                            <a:gd name="T57" fmla="*/ 2426 h 2616"/>
                            <a:gd name="T58" fmla="*/ 2269 w 2552"/>
                            <a:gd name="T59" fmla="*/ 2482 h 2616"/>
                            <a:gd name="T60" fmla="*/ 2187 w 2552"/>
                            <a:gd name="T61" fmla="*/ 2532 h 2616"/>
                            <a:gd name="T62" fmla="*/ 2109 w 2552"/>
                            <a:gd name="T63" fmla="*/ 2567 h 2616"/>
                            <a:gd name="T64" fmla="*/ 1964 w 2552"/>
                            <a:gd name="T65" fmla="*/ 2605 h 2616"/>
                            <a:gd name="T66" fmla="*/ 1848 w 2552"/>
                            <a:gd name="T67" fmla="*/ 2616 h 2616"/>
                            <a:gd name="T68" fmla="*/ 1752 w 2552"/>
                            <a:gd name="T69" fmla="*/ 2606 h 2616"/>
                            <a:gd name="T70" fmla="*/ 1668 w 2552"/>
                            <a:gd name="T71" fmla="*/ 2581 h 2616"/>
                            <a:gd name="T72" fmla="*/ 1589 w 2552"/>
                            <a:gd name="T73" fmla="*/ 2544 h 2616"/>
                            <a:gd name="T74" fmla="*/ 1439 w 2552"/>
                            <a:gd name="T75" fmla="*/ 2469 h 2616"/>
                            <a:gd name="T76" fmla="*/ 1167 w 2552"/>
                            <a:gd name="T77" fmla="*/ 2314 h 2616"/>
                            <a:gd name="T78" fmla="*/ 916 w 2552"/>
                            <a:gd name="T79" fmla="*/ 2146 h 2616"/>
                            <a:gd name="T80" fmla="*/ 689 w 2552"/>
                            <a:gd name="T81" fmla="*/ 1959 h 2616"/>
                            <a:gd name="T82" fmla="*/ 488 w 2552"/>
                            <a:gd name="T83" fmla="*/ 1751 h 2616"/>
                            <a:gd name="T84" fmla="*/ 314 w 2552"/>
                            <a:gd name="T85" fmla="*/ 1520 h 2616"/>
                            <a:gd name="T86" fmla="*/ 170 w 2552"/>
                            <a:gd name="T87" fmla="*/ 1261 h 2616"/>
                            <a:gd name="T88" fmla="*/ 59 w 2552"/>
                            <a:gd name="T89" fmla="*/ 972 h 2616"/>
                            <a:gd name="T90" fmla="*/ 4 w 2552"/>
                            <a:gd name="T91" fmla="*/ 734 h 2616"/>
                            <a:gd name="T92" fmla="*/ 11 w 2552"/>
                            <a:gd name="T93" fmla="*/ 543 h 2616"/>
                            <a:gd name="T94" fmla="*/ 63 w 2552"/>
                            <a:gd name="T95" fmla="*/ 365 h 2616"/>
                            <a:gd name="T96" fmla="*/ 160 w 2552"/>
                            <a:gd name="T97" fmla="*/ 197 h 2616"/>
                            <a:gd name="T98" fmla="*/ 279 w 2552"/>
                            <a:gd name="T99" fmla="*/ 61 h 2616"/>
                            <a:gd name="T100" fmla="*/ 377 w 2552"/>
                            <a:gd name="T101" fmla="*/ 6 h 26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552" h="2616">
                              <a:moveTo>
                                <a:pt x="410" y="0"/>
                              </a:moveTo>
                              <a:lnTo>
                                <a:pt x="443" y="2"/>
                              </a:lnTo>
                              <a:lnTo>
                                <a:pt x="477" y="11"/>
                              </a:lnTo>
                              <a:lnTo>
                                <a:pt x="511" y="26"/>
                              </a:lnTo>
                              <a:lnTo>
                                <a:pt x="545" y="48"/>
                              </a:lnTo>
                              <a:lnTo>
                                <a:pt x="580" y="77"/>
                              </a:lnTo>
                              <a:lnTo>
                                <a:pt x="634" y="132"/>
                              </a:lnTo>
                              <a:lnTo>
                                <a:pt x="688" y="186"/>
                              </a:lnTo>
                              <a:lnTo>
                                <a:pt x="742" y="241"/>
                              </a:lnTo>
                              <a:lnTo>
                                <a:pt x="798" y="294"/>
                              </a:lnTo>
                              <a:lnTo>
                                <a:pt x="829" y="324"/>
                              </a:lnTo>
                              <a:lnTo>
                                <a:pt x="854" y="356"/>
                              </a:lnTo>
                              <a:lnTo>
                                <a:pt x="875" y="387"/>
                              </a:lnTo>
                              <a:lnTo>
                                <a:pt x="890" y="418"/>
                              </a:lnTo>
                              <a:lnTo>
                                <a:pt x="900" y="449"/>
                              </a:lnTo>
                              <a:lnTo>
                                <a:pt x="904" y="480"/>
                              </a:lnTo>
                              <a:lnTo>
                                <a:pt x="901" y="510"/>
                              </a:lnTo>
                              <a:lnTo>
                                <a:pt x="892" y="540"/>
                              </a:lnTo>
                              <a:lnTo>
                                <a:pt x="878" y="571"/>
                              </a:lnTo>
                              <a:lnTo>
                                <a:pt x="857" y="600"/>
                              </a:lnTo>
                              <a:lnTo>
                                <a:pt x="830" y="629"/>
                              </a:lnTo>
                              <a:lnTo>
                                <a:pt x="797" y="658"/>
                              </a:lnTo>
                              <a:lnTo>
                                <a:pt x="758" y="690"/>
                              </a:lnTo>
                              <a:lnTo>
                                <a:pt x="727" y="723"/>
                              </a:lnTo>
                              <a:lnTo>
                                <a:pt x="702" y="755"/>
                              </a:lnTo>
                              <a:lnTo>
                                <a:pt x="683" y="789"/>
                              </a:lnTo>
                              <a:lnTo>
                                <a:pt x="669" y="823"/>
                              </a:lnTo>
                              <a:lnTo>
                                <a:pt x="661" y="856"/>
                              </a:lnTo>
                              <a:lnTo>
                                <a:pt x="659" y="890"/>
                              </a:lnTo>
                              <a:lnTo>
                                <a:pt x="663" y="925"/>
                              </a:lnTo>
                              <a:lnTo>
                                <a:pt x="672" y="959"/>
                              </a:lnTo>
                              <a:lnTo>
                                <a:pt x="687" y="992"/>
                              </a:lnTo>
                              <a:lnTo>
                                <a:pt x="707" y="1027"/>
                              </a:lnTo>
                              <a:lnTo>
                                <a:pt x="731" y="1060"/>
                              </a:lnTo>
                              <a:lnTo>
                                <a:pt x="760" y="1093"/>
                              </a:lnTo>
                              <a:lnTo>
                                <a:pt x="918" y="1253"/>
                              </a:lnTo>
                              <a:lnTo>
                                <a:pt x="1077" y="1409"/>
                              </a:lnTo>
                              <a:lnTo>
                                <a:pt x="1239" y="1565"/>
                              </a:lnTo>
                              <a:lnTo>
                                <a:pt x="1402" y="1718"/>
                              </a:lnTo>
                              <a:lnTo>
                                <a:pt x="1566" y="1870"/>
                              </a:lnTo>
                              <a:lnTo>
                                <a:pt x="1598" y="1897"/>
                              </a:lnTo>
                              <a:lnTo>
                                <a:pt x="1630" y="1918"/>
                              </a:lnTo>
                              <a:lnTo>
                                <a:pt x="1662" y="1933"/>
                              </a:lnTo>
                              <a:lnTo>
                                <a:pt x="1695" y="1943"/>
                              </a:lnTo>
                              <a:lnTo>
                                <a:pt x="1727" y="1946"/>
                              </a:lnTo>
                              <a:lnTo>
                                <a:pt x="1759" y="1944"/>
                              </a:lnTo>
                              <a:lnTo>
                                <a:pt x="1792" y="1936"/>
                              </a:lnTo>
                              <a:lnTo>
                                <a:pt x="1823" y="1921"/>
                              </a:lnTo>
                              <a:lnTo>
                                <a:pt x="1854" y="1899"/>
                              </a:lnTo>
                              <a:lnTo>
                                <a:pt x="1884" y="1871"/>
                              </a:lnTo>
                              <a:lnTo>
                                <a:pt x="1914" y="1836"/>
                              </a:lnTo>
                              <a:lnTo>
                                <a:pt x="1948" y="1796"/>
                              </a:lnTo>
                              <a:lnTo>
                                <a:pt x="1982" y="1763"/>
                              </a:lnTo>
                              <a:lnTo>
                                <a:pt x="2018" y="1737"/>
                              </a:lnTo>
                              <a:lnTo>
                                <a:pt x="2052" y="1719"/>
                              </a:lnTo>
                              <a:lnTo>
                                <a:pt x="2086" y="1708"/>
                              </a:lnTo>
                              <a:lnTo>
                                <a:pt x="2121" y="1703"/>
                              </a:lnTo>
                              <a:lnTo>
                                <a:pt x="2155" y="1705"/>
                              </a:lnTo>
                              <a:lnTo>
                                <a:pt x="2189" y="1714"/>
                              </a:lnTo>
                              <a:lnTo>
                                <a:pt x="2222" y="1728"/>
                              </a:lnTo>
                              <a:lnTo>
                                <a:pt x="2256" y="1749"/>
                              </a:lnTo>
                              <a:lnTo>
                                <a:pt x="2288" y="1776"/>
                              </a:lnTo>
                              <a:lnTo>
                                <a:pt x="2320" y="1810"/>
                              </a:lnTo>
                              <a:lnTo>
                                <a:pt x="2353" y="1848"/>
                              </a:lnTo>
                              <a:lnTo>
                                <a:pt x="2509" y="2031"/>
                              </a:lnTo>
                              <a:lnTo>
                                <a:pt x="2529" y="2061"/>
                              </a:lnTo>
                              <a:lnTo>
                                <a:pt x="2542" y="2090"/>
                              </a:lnTo>
                              <a:lnTo>
                                <a:pt x="2550" y="2121"/>
                              </a:lnTo>
                              <a:lnTo>
                                <a:pt x="2552" y="2149"/>
                              </a:lnTo>
                              <a:lnTo>
                                <a:pt x="2551" y="2176"/>
                              </a:lnTo>
                              <a:lnTo>
                                <a:pt x="2546" y="2202"/>
                              </a:lnTo>
                              <a:lnTo>
                                <a:pt x="2538" y="2228"/>
                              </a:lnTo>
                              <a:lnTo>
                                <a:pt x="2528" y="2250"/>
                              </a:lnTo>
                              <a:lnTo>
                                <a:pt x="2517" y="2270"/>
                              </a:lnTo>
                              <a:lnTo>
                                <a:pt x="2506" y="2287"/>
                              </a:lnTo>
                              <a:lnTo>
                                <a:pt x="2494" y="2302"/>
                              </a:lnTo>
                              <a:lnTo>
                                <a:pt x="2484" y="2313"/>
                              </a:lnTo>
                              <a:lnTo>
                                <a:pt x="2475" y="2321"/>
                              </a:lnTo>
                              <a:lnTo>
                                <a:pt x="2473" y="2322"/>
                              </a:lnTo>
                              <a:lnTo>
                                <a:pt x="2467" y="2327"/>
                              </a:lnTo>
                              <a:lnTo>
                                <a:pt x="2458" y="2336"/>
                              </a:lnTo>
                              <a:lnTo>
                                <a:pt x="2445" y="2347"/>
                              </a:lnTo>
                              <a:lnTo>
                                <a:pt x="2430" y="2360"/>
                              </a:lnTo>
                              <a:lnTo>
                                <a:pt x="2412" y="2374"/>
                              </a:lnTo>
                              <a:lnTo>
                                <a:pt x="2392" y="2390"/>
                              </a:lnTo>
                              <a:lnTo>
                                <a:pt x="2371" y="2408"/>
                              </a:lnTo>
                              <a:lnTo>
                                <a:pt x="2347" y="2426"/>
                              </a:lnTo>
                              <a:lnTo>
                                <a:pt x="2322" y="2444"/>
                              </a:lnTo>
                              <a:lnTo>
                                <a:pt x="2296" y="2464"/>
                              </a:lnTo>
                              <a:lnTo>
                                <a:pt x="2269" y="2482"/>
                              </a:lnTo>
                              <a:lnTo>
                                <a:pt x="2243" y="2500"/>
                              </a:lnTo>
                              <a:lnTo>
                                <a:pt x="2214" y="2517"/>
                              </a:lnTo>
                              <a:lnTo>
                                <a:pt x="2187" y="2532"/>
                              </a:lnTo>
                              <a:lnTo>
                                <a:pt x="2161" y="2546"/>
                              </a:lnTo>
                              <a:lnTo>
                                <a:pt x="2135" y="2558"/>
                              </a:lnTo>
                              <a:lnTo>
                                <a:pt x="2109" y="2567"/>
                              </a:lnTo>
                              <a:lnTo>
                                <a:pt x="2058" y="2583"/>
                              </a:lnTo>
                              <a:lnTo>
                                <a:pt x="2010" y="2595"/>
                              </a:lnTo>
                              <a:lnTo>
                                <a:pt x="1964" y="2605"/>
                              </a:lnTo>
                              <a:lnTo>
                                <a:pt x="1923" y="2611"/>
                              </a:lnTo>
                              <a:lnTo>
                                <a:pt x="1884" y="2615"/>
                              </a:lnTo>
                              <a:lnTo>
                                <a:pt x="1848" y="2616"/>
                              </a:lnTo>
                              <a:lnTo>
                                <a:pt x="1814" y="2615"/>
                              </a:lnTo>
                              <a:lnTo>
                                <a:pt x="1782" y="2611"/>
                              </a:lnTo>
                              <a:lnTo>
                                <a:pt x="1752" y="2606"/>
                              </a:lnTo>
                              <a:lnTo>
                                <a:pt x="1723" y="2599"/>
                              </a:lnTo>
                              <a:lnTo>
                                <a:pt x="1695" y="2591"/>
                              </a:lnTo>
                              <a:lnTo>
                                <a:pt x="1668" y="2581"/>
                              </a:lnTo>
                              <a:lnTo>
                                <a:pt x="1641" y="2570"/>
                              </a:lnTo>
                              <a:lnTo>
                                <a:pt x="1615" y="2558"/>
                              </a:lnTo>
                              <a:lnTo>
                                <a:pt x="1589" y="2544"/>
                              </a:lnTo>
                              <a:lnTo>
                                <a:pt x="1561" y="2531"/>
                              </a:lnTo>
                              <a:lnTo>
                                <a:pt x="1534" y="2517"/>
                              </a:lnTo>
                              <a:lnTo>
                                <a:pt x="1439" y="2469"/>
                              </a:lnTo>
                              <a:lnTo>
                                <a:pt x="1347" y="2418"/>
                              </a:lnTo>
                              <a:lnTo>
                                <a:pt x="1256" y="2367"/>
                              </a:lnTo>
                              <a:lnTo>
                                <a:pt x="1167" y="2314"/>
                              </a:lnTo>
                              <a:lnTo>
                                <a:pt x="1081" y="2260"/>
                              </a:lnTo>
                              <a:lnTo>
                                <a:pt x="997" y="2203"/>
                              </a:lnTo>
                              <a:lnTo>
                                <a:pt x="916" y="2146"/>
                              </a:lnTo>
                              <a:lnTo>
                                <a:pt x="838" y="2085"/>
                              </a:lnTo>
                              <a:lnTo>
                                <a:pt x="762" y="2024"/>
                              </a:lnTo>
                              <a:lnTo>
                                <a:pt x="689" y="1959"/>
                              </a:lnTo>
                              <a:lnTo>
                                <a:pt x="619" y="1893"/>
                              </a:lnTo>
                              <a:lnTo>
                                <a:pt x="551" y="1823"/>
                              </a:lnTo>
                              <a:lnTo>
                                <a:pt x="488" y="1751"/>
                              </a:lnTo>
                              <a:lnTo>
                                <a:pt x="426" y="1677"/>
                              </a:lnTo>
                              <a:lnTo>
                                <a:pt x="369" y="1600"/>
                              </a:lnTo>
                              <a:lnTo>
                                <a:pt x="314" y="1520"/>
                              </a:lnTo>
                              <a:lnTo>
                                <a:pt x="263" y="1436"/>
                              </a:lnTo>
                              <a:lnTo>
                                <a:pt x="214" y="1351"/>
                              </a:lnTo>
                              <a:lnTo>
                                <a:pt x="170" y="1261"/>
                              </a:lnTo>
                              <a:lnTo>
                                <a:pt x="130" y="1168"/>
                              </a:lnTo>
                              <a:lnTo>
                                <a:pt x="92" y="1072"/>
                              </a:lnTo>
                              <a:lnTo>
                                <a:pt x="59" y="972"/>
                              </a:lnTo>
                              <a:lnTo>
                                <a:pt x="29" y="868"/>
                              </a:lnTo>
                              <a:lnTo>
                                <a:pt x="14" y="801"/>
                              </a:lnTo>
                              <a:lnTo>
                                <a:pt x="4" y="734"/>
                              </a:lnTo>
                              <a:lnTo>
                                <a:pt x="0" y="669"/>
                              </a:lnTo>
                              <a:lnTo>
                                <a:pt x="2" y="606"/>
                              </a:lnTo>
                              <a:lnTo>
                                <a:pt x="11" y="543"/>
                              </a:lnTo>
                              <a:lnTo>
                                <a:pt x="23" y="483"/>
                              </a:lnTo>
                              <a:lnTo>
                                <a:pt x="41" y="423"/>
                              </a:lnTo>
                              <a:lnTo>
                                <a:pt x="63" y="365"/>
                              </a:lnTo>
                              <a:lnTo>
                                <a:pt x="91" y="307"/>
                              </a:lnTo>
                              <a:lnTo>
                                <a:pt x="124" y="252"/>
                              </a:lnTo>
                              <a:lnTo>
                                <a:pt x="160" y="197"/>
                              </a:lnTo>
                              <a:lnTo>
                                <a:pt x="201" y="144"/>
                              </a:lnTo>
                              <a:lnTo>
                                <a:pt x="247" y="92"/>
                              </a:lnTo>
                              <a:lnTo>
                                <a:pt x="279" y="61"/>
                              </a:lnTo>
                              <a:lnTo>
                                <a:pt x="311" y="36"/>
                              </a:lnTo>
                              <a:lnTo>
                                <a:pt x="345" y="18"/>
                              </a:lnTo>
                              <a:lnTo>
                                <a:pt x="377" y="6"/>
                              </a:lnTo>
                              <a:lnTo>
                                <a:pt x="4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2C4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1D6FE3B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&#13;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4472c4" stroked="f" strokeweight="0">
                <v:path arrowok="t" o:connecttype="custom" o:connectlocs="20533,462;24967,3233;31941,10120;36762,14950;38742,18855;38398,22676;35729,26414;31295,30361;28798,34561;28540,38844;30434,43127;39517,52618;60351,72145;70166,80544;74342,81719;78474,80670;82391,77100;86868,72943;91302,71515;95650,72565;99868,76008;108865,86549;109855,90244;109252,93562;107875,96039;106540,97467;105809,98097;103828,99693;101030,101876;97673,104228;94143,106328;90785,107797;84544,109393;79550,109855;75418,109435;71802,108385;68401,106831;61944,103682;50235,97173;39431,90118;29659,82265;21007,73531;13517,63830;7318,52954;2540,40818;172,30823;474,22802;2712,15328;6887,8273;12010,2562;16229,252" o:connectangles="0,0,0,0,0,0,0,0,0,0,0,0,0,0,0,0,0,0,0,0,0,0,0,0,0,0,0,0,0,0,0,0,0,0,0,0,0,0,0,0,0,0,0,0,0,0,0,0,0,0,0"/>
                <w10:anchorlock/>
              </v:shape>
            </w:pict>
          </mc:Fallback>
        </mc:AlternateContent>
      </w:r>
      <w:r w:rsidR="00A75FF6">
        <w:rPr>
          <w:rFonts w:ascii="Times New Roman" w:eastAsia="Times New Roman" w:hAnsi="Times New Roman"/>
        </w:rPr>
        <w:t xml:space="preserve"> </w:t>
      </w:r>
      <w:r w:rsidR="00CD2E49">
        <w:rPr>
          <w:rFonts w:ascii="Arial Unicode MS" w:eastAsia="Arial Unicode MS" w:hAnsi="Arial Unicode MS"/>
        </w:rPr>
        <w:t>{phone}</w:t>
      </w:r>
    </w:p>
    <w:p w14:paraId="2D45C0AB" w14:textId="77777777" w:rsidR="008803B9" w:rsidRDefault="008803B9">
      <w:pPr>
        <w:spacing w:line="148" w:lineRule="exact"/>
        <w:rPr>
          <w:rFonts w:ascii="Times New Roman" w:eastAsia="Times New Roman" w:hAnsi="Times New Roman"/>
          <w:sz w:val="24"/>
        </w:rPr>
      </w:pPr>
    </w:p>
    <w:p w14:paraId="67FD3576" w14:textId="069AC0D7" w:rsidR="008803B9" w:rsidRDefault="008D7343">
      <w:pPr>
        <w:tabs>
          <w:tab w:val="left" w:pos="5540"/>
        </w:tabs>
        <w:spacing w:line="268" w:lineRule="exact"/>
        <w:ind w:left="500"/>
        <w:rPr>
          <w:rFonts w:ascii="Arial Unicode MS" w:eastAsia="Arial Unicode MS" w:hAnsi="Arial Unicode MS"/>
          <w:color w:val="0073B1"/>
        </w:rPr>
      </w:pPr>
      <w:r>
        <w:rPr>
          <w:noProof/>
        </w:rPr>
        <mc:AlternateContent>
          <mc:Choice Requires="wps">
            <w:drawing>
              <wp:inline distT="0" distB="0" distL="0" distR="0" wp14:anchorId="09CD11B9" wp14:editId="1B2DA47A">
                <wp:extent cx="109855" cy="109855"/>
                <wp:effectExtent l="0" t="0" r="0" b="0"/>
                <wp:docPr id="56" name="LinkedIn icon" descr="LinkedIn icon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9855" cy="109855"/>
                        </a:xfrm>
                        <a:custGeom>
                          <a:avLst/>
                          <a:gdLst>
                            <a:gd name="T0" fmla="*/ 390 w 2616"/>
                            <a:gd name="T1" fmla="*/ 985 h 2610"/>
                            <a:gd name="T2" fmla="*/ 387 w 2616"/>
                            <a:gd name="T3" fmla="*/ 2196 h 2610"/>
                            <a:gd name="T4" fmla="*/ 402 w 2616"/>
                            <a:gd name="T5" fmla="*/ 2225 h 2610"/>
                            <a:gd name="T6" fmla="*/ 769 w 2616"/>
                            <a:gd name="T7" fmla="*/ 2223 h 2610"/>
                            <a:gd name="T8" fmla="*/ 775 w 2616"/>
                            <a:gd name="T9" fmla="*/ 1006 h 2610"/>
                            <a:gd name="T10" fmla="*/ 761 w 2616"/>
                            <a:gd name="T11" fmla="*/ 978 h 2610"/>
                            <a:gd name="T12" fmla="*/ 1720 w 2616"/>
                            <a:gd name="T13" fmla="*/ 949 h 2610"/>
                            <a:gd name="T14" fmla="*/ 1558 w 2616"/>
                            <a:gd name="T15" fmla="*/ 994 h 2610"/>
                            <a:gd name="T16" fmla="*/ 1431 w 2616"/>
                            <a:gd name="T17" fmla="*/ 1097 h 2610"/>
                            <a:gd name="T18" fmla="*/ 1392 w 2616"/>
                            <a:gd name="T19" fmla="*/ 1142 h 2610"/>
                            <a:gd name="T20" fmla="*/ 1390 w 2616"/>
                            <a:gd name="T21" fmla="*/ 985 h 2610"/>
                            <a:gd name="T22" fmla="*/ 1048 w 2616"/>
                            <a:gd name="T23" fmla="*/ 978 h 2610"/>
                            <a:gd name="T24" fmla="*/ 1019 w 2616"/>
                            <a:gd name="T25" fmla="*/ 993 h 2610"/>
                            <a:gd name="T26" fmla="*/ 1020 w 2616"/>
                            <a:gd name="T27" fmla="*/ 2219 h 2610"/>
                            <a:gd name="T28" fmla="*/ 1377 w 2616"/>
                            <a:gd name="T29" fmla="*/ 2225 h 2610"/>
                            <a:gd name="T30" fmla="*/ 1406 w 2616"/>
                            <a:gd name="T31" fmla="*/ 2210 h 2610"/>
                            <a:gd name="T32" fmla="*/ 1409 w 2616"/>
                            <a:gd name="T33" fmla="*/ 1533 h 2610"/>
                            <a:gd name="T34" fmla="*/ 1447 w 2616"/>
                            <a:gd name="T35" fmla="*/ 1387 h 2610"/>
                            <a:gd name="T36" fmla="*/ 1525 w 2616"/>
                            <a:gd name="T37" fmla="*/ 1311 h 2610"/>
                            <a:gd name="T38" fmla="*/ 1647 w 2616"/>
                            <a:gd name="T39" fmla="*/ 1290 h 2610"/>
                            <a:gd name="T40" fmla="*/ 1758 w 2616"/>
                            <a:gd name="T41" fmla="*/ 1322 h 2610"/>
                            <a:gd name="T42" fmla="*/ 1821 w 2616"/>
                            <a:gd name="T43" fmla="*/ 1418 h 2610"/>
                            <a:gd name="T44" fmla="*/ 1839 w 2616"/>
                            <a:gd name="T45" fmla="*/ 1578 h 2610"/>
                            <a:gd name="T46" fmla="*/ 1842 w 2616"/>
                            <a:gd name="T47" fmla="*/ 2215 h 2610"/>
                            <a:gd name="T48" fmla="*/ 2207 w 2616"/>
                            <a:gd name="T49" fmla="*/ 2225 h 2610"/>
                            <a:gd name="T50" fmla="*/ 2228 w 2616"/>
                            <a:gd name="T51" fmla="*/ 2203 h 2610"/>
                            <a:gd name="T52" fmla="*/ 2216 w 2616"/>
                            <a:gd name="T53" fmla="*/ 1331 h 2610"/>
                            <a:gd name="T54" fmla="*/ 2148 w 2616"/>
                            <a:gd name="T55" fmla="*/ 1128 h 2610"/>
                            <a:gd name="T56" fmla="*/ 2035 w 2616"/>
                            <a:gd name="T57" fmla="*/ 1011 h 2610"/>
                            <a:gd name="T58" fmla="*/ 1850 w 2616"/>
                            <a:gd name="T59" fmla="*/ 951 h 2610"/>
                            <a:gd name="T60" fmla="*/ 511 w 2616"/>
                            <a:gd name="T61" fmla="*/ 370 h 2610"/>
                            <a:gd name="T62" fmla="*/ 401 w 2616"/>
                            <a:gd name="T63" fmla="*/ 450 h 2610"/>
                            <a:gd name="T64" fmla="*/ 357 w 2616"/>
                            <a:gd name="T65" fmla="*/ 582 h 2610"/>
                            <a:gd name="T66" fmla="*/ 399 w 2616"/>
                            <a:gd name="T67" fmla="*/ 715 h 2610"/>
                            <a:gd name="T68" fmla="*/ 508 w 2616"/>
                            <a:gd name="T69" fmla="*/ 797 h 2610"/>
                            <a:gd name="T70" fmla="*/ 651 w 2616"/>
                            <a:gd name="T71" fmla="*/ 797 h 2610"/>
                            <a:gd name="T72" fmla="*/ 763 w 2616"/>
                            <a:gd name="T73" fmla="*/ 717 h 2610"/>
                            <a:gd name="T74" fmla="*/ 806 w 2616"/>
                            <a:gd name="T75" fmla="*/ 583 h 2610"/>
                            <a:gd name="T76" fmla="*/ 763 w 2616"/>
                            <a:gd name="T77" fmla="*/ 452 h 2610"/>
                            <a:gd name="T78" fmla="*/ 653 w 2616"/>
                            <a:gd name="T79" fmla="*/ 370 h 2610"/>
                            <a:gd name="T80" fmla="*/ 2451 w 2616"/>
                            <a:gd name="T81" fmla="*/ 0 h 2610"/>
                            <a:gd name="T82" fmla="*/ 2527 w 2616"/>
                            <a:gd name="T83" fmla="*/ 30 h 2610"/>
                            <a:gd name="T84" fmla="*/ 2605 w 2616"/>
                            <a:gd name="T85" fmla="*/ 128 h 2610"/>
                            <a:gd name="T86" fmla="*/ 2616 w 2616"/>
                            <a:gd name="T87" fmla="*/ 2425 h 2610"/>
                            <a:gd name="T88" fmla="*/ 2568 w 2616"/>
                            <a:gd name="T89" fmla="*/ 2545 h 2610"/>
                            <a:gd name="T90" fmla="*/ 2458 w 2616"/>
                            <a:gd name="T91" fmla="*/ 2607 h 2610"/>
                            <a:gd name="T92" fmla="*/ 132 w 2616"/>
                            <a:gd name="T93" fmla="*/ 2602 h 2610"/>
                            <a:gd name="T94" fmla="*/ 41 w 2616"/>
                            <a:gd name="T95" fmla="*/ 2540 h 2610"/>
                            <a:gd name="T96" fmla="*/ 0 w 2616"/>
                            <a:gd name="T97" fmla="*/ 2452 h 2610"/>
                            <a:gd name="T98" fmla="*/ 30 w 2616"/>
                            <a:gd name="T99" fmla="*/ 85 h 2610"/>
                            <a:gd name="T100" fmla="*/ 111 w 2616"/>
                            <a:gd name="T101" fmla="*/ 17 h 26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616" h="2610">
                              <a:moveTo>
                                <a:pt x="419" y="978"/>
                              </a:moveTo>
                              <a:lnTo>
                                <a:pt x="404" y="978"/>
                              </a:lnTo>
                              <a:lnTo>
                                <a:pt x="394" y="981"/>
                              </a:lnTo>
                              <a:lnTo>
                                <a:pt x="390" y="985"/>
                              </a:lnTo>
                              <a:lnTo>
                                <a:pt x="388" y="995"/>
                              </a:lnTo>
                              <a:lnTo>
                                <a:pt x="387" y="1010"/>
                              </a:lnTo>
                              <a:lnTo>
                                <a:pt x="387" y="1600"/>
                              </a:lnTo>
                              <a:lnTo>
                                <a:pt x="387" y="2196"/>
                              </a:lnTo>
                              <a:lnTo>
                                <a:pt x="388" y="2210"/>
                              </a:lnTo>
                              <a:lnTo>
                                <a:pt x="389" y="2219"/>
                              </a:lnTo>
                              <a:lnTo>
                                <a:pt x="394" y="2223"/>
                              </a:lnTo>
                              <a:lnTo>
                                <a:pt x="402" y="2225"/>
                              </a:lnTo>
                              <a:lnTo>
                                <a:pt x="415" y="2225"/>
                              </a:lnTo>
                              <a:lnTo>
                                <a:pt x="749" y="2225"/>
                              </a:lnTo>
                              <a:lnTo>
                                <a:pt x="761" y="2225"/>
                              </a:lnTo>
                              <a:lnTo>
                                <a:pt x="769" y="2223"/>
                              </a:lnTo>
                              <a:lnTo>
                                <a:pt x="773" y="2219"/>
                              </a:lnTo>
                              <a:lnTo>
                                <a:pt x="775" y="2211"/>
                              </a:lnTo>
                              <a:lnTo>
                                <a:pt x="775" y="2197"/>
                              </a:lnTo>
                              <a:lnTo>
                                <a:pt x="775" y="1006"/>
                              </a:lnTo>
                              <a:lnTo>
                                <a:pt x="775" y="993"/>
                              </a:lnTo>
                              <a:lnTo>
                                <a:pt x="773" y="985"/>
                              </a:lnTo>
                              <a:lnTo>
                                <a:pt x="769" y="979"/>
                              </a:lnTo>
                              <a:lnTo>
                                <a:pt x="761" y="978"/>
                              </a:lnTo>
                              <a:lnTo>
                                <a:pt x="747" y="978"/>
                              </a:lnTo>
                              <a:lnTo>
                                <a:pt x="419" y="978"/>
                              </a:lnTo>
                              <a:close/>
                              <a:moveTo>
                                <a:pt x="1785" y="947"/>
                              </a:moveTo>
                              <a:lnTo>
                                <a:pt x="1720" y="949"/>
                              </a:lnTo>
                              <a:lnTo>
                                <a:pt x="1677" y="955"/>
                              </a:lnTo>
                              <a:lnTo>
                                <a:pt x="1635" y="964"/>
                              </a:lnTo>
                              <a:lnTo>
                                <a:pt x="1595" y="977"/>
                              </a:lnTo>
                              <a:lnTo>
                                <a:pt x="1558" y="994"/>
                              </a:lnTo>
                              <a:lnTo>
                                <a:pt x="1523" y="1013"/>
                              </a:lnTo>
                              <a:lnTo>
                                <a:pt x="1490" y="1037"/>
                              </a:lnTo>
                              <a:lnTo>
                                <a:pt x="1459" y="1065"/>
                              </a:lnTo>
                              <a:lnTo>
                                <a:pt x="1431" y="1097"/>
                              </a:lnTo>
                              <a:lnTo>
                                <a:pt x="1405" y="1133"/>
                              </a:lnTo>
                              <a:lnTo>
                                <a:pt x="1401" y="1138"/>
                              </a:lnTo>
                              <a:lnTo>
                                <a:pt x="1396" y="1144"/>
                              </a:lnTo>
                              <a:lnTo>
                                <a:pt x="1392" y="1142"/>
                              </a:lnTo>
                              <a:lnTo>
                                <a:pt x="1392" y="1122"/>
                              </a:lnTo>
                              <a:lnTo>
                                <a:pt x="1391" y="1004"/>
                              </a:lnTo>
                              <a:lnTo>
                                <a:pt x="1391" y="992"/>
                              </a:lnTo>
                              <a:lnTo>
                                <a:pt x="1390" y="985"/>
                              </a:lnTo>
                              <a:lnTo>
                                <a:pt x="1386" y="981"/>
                              </a:lnTo>
                              <a:lnTo>
                                <a:pt x="1378" y="978"/>
                              </a:lnTo>
                              <a:lnTo>
                                <a:pt x="1365" y="978"/>
                              </a:lnTo>
                              <a:lnTo>
                                <a:pt x="1048" y="978"/>
                              </a:lnTo>
                              <a:lnTo>
                                <a:pt x="1033" y="978"/>
                              </a:lnTo>
                              <a:lnTo>
                                <a:pt x="1025" y="979"/>
                              </a:lnTo>
                              <a:lnTo>
                                <a:pt x="1020" y="985"/>
                              </a:lnTo>
                              <a:lnTo>
                                <a:pt x="1019" y="993"/>
                              </a:lnTo>
                              <a:lnTo>
                                <a:pt x="1019" y="1007"/>
                              </a:lnTo>
                              <a:lnTo>
                                <a:pt x="1019" y="2195"/>
                              </a:lnTo>
                              <a:lnTo>
                                <a:pt x="1019" y="2210"/>
                              </a:lnTo>
                              <a:lnTo>
                                <a:pt x="1020" y="2219"/>
                              </a:lnTo>
                              <a:lnTo>
                                <a:pt x="1025" y="2223"/>
                              </a:lnTo>
                              <a:lnTo>
                                <a:pt x="1033" y="2225"/>
                              </a:lnTo>
                              <a:lnTo>
                                <a:pt x="1048" y="2225"/>
                              </a:lnTo>
                              <a:lnTo>
                                <a:pt x="1377" y="2225"/>
                              </a:lnTo>
                              <a:lnTo>
                                <a:pt x="1391" y="2225"/>
                              </a:lnTo>
                              <a:lnTo>
                                <a:pt x="1400" y="2223"/>
                              </a:lnTo>
                              <a:lnTo>
                                <a:pt x="1404" y="2219"/>
                              </a:lnTo>
                              <a:lnTo>
                                <a:pt x="1406" y="2210"/>
                              </a:lnTo>
                              <a:lnTo>
                                <a:pt x="1406" y="2195"/>
                              </a:lnTo>
                              <a:lnTo>
                                <a:pt x="1406" y="1626"/>
                              </a:lnTo>
                              <a:lnTo>
                                <a:pt x="1407" y="1580"/>
                              </a:lnTo>
                              <a:lnTo>
                                <a:pt x="1409" y="1533"/>
                              </a:lnTo>
                              <a:lnTo>
                                <a:pt x="1415" y="1487"/>
                              </a:lnTo>
                              <a:lnTo>
                                <a:pt x="1425" y="1442"/>
                              </a:lnTo>
                              <a:lnTo>
                                <a:pt x="1435" y="1413"/>
                              </a:lnTo>
                              <a:lnTo>
                                <a:pt x="1447" y="1387"/>
                              </a:lnTo>
                              <a:lnTo>
                                <a:pt x="1462" y="1363"/>
                              </a:lnTo>
                              <a:lnTo>
                                <a:pt x="1480" y="1343"/>
                              </a:lnTo>
                              <a:lnTo>
                                <a:pt x="1501" y="1326"/>
                              </a:lnTo>
                              <a:lnTo>
                                <a:pt x="1525" y="1311"/>
                              </a:lnTo>
                              <a:lnTo>
                                <a:pt x="1552" y="1301"/>
                              </a:lnTo>
                              <a:lnTo>
                                <a:pt x="1581" y="1294"/>
                              </a:lnTo>
                              <a:lnTo>
                                <a:pt x="1614" y="1290"/>
                              </a:lnTo>
                              <a:lnTo>
                                <a:pt x="1647" y="1290"/>
                              </a:lnTo>
                              <a:lnTo>
                                <a:pt x="1679" y="1292"/>
                              </a:lnTo>
                              <a:lnTo>
                                <a:pt x="1708" y="1297"/>
                              </a:lnTo>
                              <a:lnTo>
                                <a:pt x="1735" y="1307"/>
                              </a:lnTo>
                              <a:lnTo>
                                <a:pt x="1758" y="1322"/>
                              </a:lnTo>
                              <a:lnTo>
                                <a:pt x="1778" y="1341"/>
                              </a:lnTo>
                              <a:lnTo>
                                <a:pt x="1795" y="1363"/>
                              </a:lnTo>
                              <a:lnTo>
                                <a:pt x="1809" y="1390"/>
                              </a:lnTo>
                              <a:lnTo>
                                <a:pt x="1821" y="1418"/>
                              </a:lnTo>
                              <a:lnTo>
                                <a:pt x="1828" y="1448"/>
                              </a:lnTo>
                              <a:lnTo>
                                <a:pt x="1833" y="1491"/>
                              </a:lnTo>
                              <a:lnTo>
                                <a:pt x="1838" y="1534"/>
                              </a:lnTo>
                              <a:lnTo>
                                <a:pt x="1839" y="1578"/>
                              </a:lnTo>
                              <a:lnTo>
                                <a:pt x="1840" y="1889"/>
                              </a:lnTo>
                              <a:lnTo>
                                <a:pt x="1840" y="2198"/>
                              </a:lnTo>
                              <a:lnTo>
                                <a:pt x="1840" y="2208"/>
                              </a:lnTo>
                              <a:lnTo>
                                <a:pt x="1842" y="2215"/>
                              </a:lnTo>
                              <a:lnTo>
                                <a:pt x="1845" y="2221"/>
                              </a:lnTo>
                              <a:lnTo>
                                <a:pt x="1852" y="2224"/>
                              </a:lnTo>
                              <a:lnTo>
                                <a:pt x="1862" y="2225"/>
                              </a:lnTo>
                              <a:lnTo>
                                <a:pt x="2207" y="2225"/>
                              </a:lnTo>
                              <a:lnTo>
                                <a:pt x="2217" y="2224"/>
                              </a:lnTo>
                              <a:lnTo>
                                <a:pt x="2224" y="2220"/>
                              </a:lnTo>
                              <a:lnTo>
                                <a:pt x="2227" y="2213"/>
                              </a:lnTo>
                              <a:lnTo>
                                <a:pt x="2228" y="2203"/>
                              </a:lnTo>
                              <a:lnTo>
                                <a:pt x="2227" y="1829"/>
                              </a:lnTo>
                              <a:lnTo>
                                <a:pt x="2226" y="1455"/>
                              </a:lnTo>
                              <a:lnTo>
                                <a:pt x="2223" y="1392"/>
                              </a:lnTo>
                              <a:lnTo>
                                <a:pt x="2216" y="1331"/>
                              </a:lnTo>
                              <a:lnTo>
                                <a:pt x="2203" y="1269"/>
                              </a:lnTo>
                              <a:lnTo>
                                <a:pt x="2186" y="1209"/>
                              </a:lnTo>
                              <a:lnTo>
                                <a:pt x="2169" y="1166"/>
                              </a:lnTo>
                              <a:lnTo>
                                <a:pt x="2148" y="1128"/>
                              </a:lnTo>
                              <a:lnTo>
                                <a:pt x="2125" y="1094"/>
                              </a:lnTo>
                              <a:lnTo>
                                <a:pt x="2099" y="1062"/>
                              </a:lnTo>
                              <a:lnTo>
                                <a:pt x="2069" y="1035"/>
                              </a:lnTo>
                              <a:lnTo>
                                <a:pt x="2035" y="1011"/>
                              </a:lnTo>
                              <a:lnTo>
                                <a:pt x="1998" y="992"/>
                              </a:lnTo>
                              <a:lnTo>
                                <a:pt x="1958" y="975"/>
                              </a:lnTo>
                              <a:lnTo>
                                <a:pt x="1914" y="963"/>
                              </a:lnTo>
                              <a:lnTo>
                                <a:pt x="1850" y="951"/>
                              </a:lnTo>
                              <a:lnTo>
                                <a:pt x="1785" y="947"/>
                              </a:lnTo>
                              <a:close/>
                              <a:moveTo>
                                <a:pt x="582" y="359"/>
                              </a:moveTo>
                              <a:lnTo>
                                <a:pt x="546" y="362"/>
                              </a:lnTo>
                              <a:lnTo>
                                <a:pt x="511" y="370"/>
                              </a:lnTo>
                              <a:lnTo>
                                <a:pt x="478" y="383"/>
                              </a:lnTo>
                              <a:lnTo>
                                <a:pt x="449" y="401"/>
                              </a:lnTo>
                              <a:lnTo>
                                <a:pt x="423" y="423"/>
                              </a:lnTo>
                              <a:lnTo>
                                <a:pt x="401" y="450"/>
                              </a:lnTo>
                              <a:lnTo>
                                <a:pt x="383" y="479"/>
                              </a:lnTo>
                              <a:lnTo>
                                <a:pt x="368" y="511"/>
                              </a:lnTo>
                              <a:lnTo>
                                <a:pt x="360" y="546"/>
                              </a:lnTo>
                              <a:lnTo>
                                <a:pt x="357" y="582"/>
                              </a:lnTo>
                              <a:lnTo>
                                <a:pt x="359" y="618"/>
                              </a:lnTo>
                              <a:lnTo>
                                <a:pt x="367" y="654"/>
                              </a:lnTo>
                              <a:lnTo>
                                <a:pt x="382" y="686"/>
                              </a:lnTo>
                              <a:lnTo>
                                <a:pt x="399" y="715"/>
                              </a:lnTo>
                              <a:lnTo>
                                <a:pt x="421" y="741"/>
                              </a:lnTo>
                              <a:lnTo>
                                <a:pt x="447" y="765"/>
                              </a:lnTo>
                              <a:lnTo>
                                <a:pt x="476" y="783"/>
                              </a:lnTo>
                              <a:lnTo>
                                <a:pt x="508" y="797"/>
                              </a:lnTo>
                              <a:lnTo>
                                <a:pt x="542" y="805"/>
                              </a:lnTo>
                              <a:lnTo>
                                <a:pt x="578" y="808"/>
                              </a:lnTo>
                              <a:lnTo>
                                <a:pt x="616" y="805"/>
                              </a:lnTo>
                              <a:lnTo>
                                <a:pt x="651" y="797"/>
                              </a:lnTo>
                              <a:lnTo>
                                <a:pt x="683" y="784"/>
                              </a:lnTo>
                              <a:lnTo>
                                <a:pt x="714" y="766"/>
                              </a:lnTo>
                              <a:lnTo>
                                <a:pt x="740" y="742"/>
                              </a:lnTo>
                              <a:lnTo>
                                <a:pt x="763" y="717"/>
                              </a:lnTo>
                              <a:lnTo>
                                <a:pt x="781" y="687"/>
                              </a:lnTo>
                              <a:lnTo>
                                <a:pt x="795" y="655"/>
                              </a:lnTo>
                              <a:lnTo>
                                <a:pt x="803" y="620"/>
                              </a:lnTo>
                              <a:lnTo>
                                <a:pt x="806" y="583"/>
                              </a:lnTo>
                              <a:lnTo>
                                <a:pt x="803" y="548"/>
                              </a:lnTo>
                              <a:lnTo>
                                <a:pt x="795" y="513"/>
                              </a:lnTo>
                              <a:lnTo>
                                <a:pt x="781" y="481"/>
                              </a:lnTo>
                              <a:lnTo>
                                <a:pt x="763" y="452"/>
                              </a:lnTo>
                              <a:lnTo>
                                <a:pt x="741" y="426"/>
                              </a:lnTo>
                              <a:lnTo>
                                <a:pt x="715" y="402"/>
                              </a:lnTo>
                              <a:lnTo>
                                <a:pt x="685" y="384"/>
                              </a:lnTo>
                              <a:lnTo>
                                <a:pt x="653" y="370"/>
                              </a:lnTo>
                              <a:lnTo>
                                <a:pt x="619" y="362"/>
                              </a:lnTo>
                              <a:lnTo>
                                <a:pt x="582" y="359"/>
                              </a:lnTo>
                              <a:close/>
                              <a:moveTo>
                                <a:pt x="163" y="0"/>
                              </a:moveTo>
                              <a:lnTo>
                                <a:pt x="2451" y="0"/>
                              </a:lnTo>
                              <a:lnTo>
                                <a:pt x="2457" y="2"/>
                              </a:lnTo>
                              <a:lnTo>
                                <a:pt x="2463" y="4"/>
                              </a:lnTo>
                              <a:lnTo>
                                <a:pt x="2498" y="15"/>
                              </a:lnTo>
                              <a:lnTo>
                                <a:pt x="2527" y="30"/>
                              </a:lnTo>
                              <a:lnTo>
                                <a:pt x="2553" y="49"/>
                              </a:lnTo>
                              <a:lnTo>
                                <a:pt x="2575" y="72"/>
                              </a:lnTo>
                              <a:lnTo>
                                <a:pt x="2592" y="99"/>
                              </a:lnTo>
                              <a:lnTo>
                                <a:pt x="2605" y="128"/>
                              </a:lnTo>
                              <a:lnTo>
                                <a:pt x="2613" y="160"/>
                              </a:lnTo>
                              <a:lnTo>
                                <a:pt x="2616" y="195"/>
                              </a:lnTo>
                              <a:lnTo>
                                <a:pt x="2616" y="2414"/>
                              </a:lnTo>
                              <a:lnTo>
                                <a:pt x="2616" y="2425"/>
                              </a:lnTo>
                              <a:lnTo>
                                <a:pt x="2612" y="2458"/>
                              </a:lnTo>
                              <a:lnTo>
                                <a:pt x="2602" y="2490"/>
                              </a:lnTo>
                              <a:lnTo>
                                <a:pt x="2587" y="2518"/>
                              </a:lnTo>
                              <a:lnTo>
                                <a:pt x="2568" y="2545"/>
                              </a:lnTo>
                              <a:lnTo>
                                <a:pt x="2546" y="2567"/>
                              </a:lnTo>
                              <a:lnTo>
                                <a:pt x="2520" y="2585"/>
                              </a:lnTo>
                              <a:lnTo>
                                <a:pt x="2491" y="2599"/>
                              </a:lnTo>
                              <a:lnTo>
                                <a:pt x="2458" y="2607"/>
                              </a:lnTo>
                              <a:lnTo>
                                <a:pt x="2425" y="2610"/>
                              </a:lnTo>
                              <a:lnTo>
                                <a:pt x="189" y="2610"/>
                              </a:lnTo>
                              <a:lnTo>
                                <a:pt x="160" y="2608"/>
                              </a:lnTo>
                              <a:lnTo>
                                <a:pt x="132" y="2602"/>
                              </a:lnTo>
                              <a:lnTo>
                                <a:pt x="106" y="2591"/>
                              </a:lnTo>
                              <a:lnTo>
                                <a:pt x="82" y="2577"/>
                              </a:lnTo>
                              <a:lnTo>
                                <a:pt x="59" y="2558"/>
                              </a:lnTo>
                              <a:lnTo>
                                <a:pt x="41" y="2540"/>
                              </a:lnTo>
                              <a:lnTo>
                                <a:pt x="27" y="2519"/>
                              </a:lnTo>
                              <a:lnTo>
                                <a:pt x="15" y="2498"/>
                              </a:lnTo>
                              <a:lnTo>
                                <a:pt x="7" y="2475"/>
                              </a:lnTo>
                              <a:lnTo>
                                <a:pt x="0" y="2452"/>
                              </a:lnTo>
                              <a:lnTo>
                                <a:pt x="0" y="158"/>
                              </a:lnTo>
                              <a:lnTo>
                                <a:pt x="7" y="133"/>
                              </a:lnTo>
                              <a:lnTo>
                                <a:pt x="17" y="109"/>
                              </a:lnTo>
                              <a:lnTo>
                                <a:pt x="30" y="85"/>
                              </a:lnTo>
                              <a:lnTo>
                                <a:pt x="47" y="64"/>
                              </a:lnTo>
                              <a:lnTo>
                                <a:pt x="67" y="45"/>
                              </a:lnTo>
                              <a:lnTo>
                                <a:pt x="88" y="29"/>
                              </a:lnTo>
                              <a:lnTo>
                                <a:pt x="111" y="17"/>
                              </a:lnTo>
                              <a:lnTo>
                                <a:pt x="136" y="7"/>
                              </a:lnTo>
                              <a:lnTo>
                                <a:pt x="1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472C4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60D530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&#13;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4472c4" stroked="f" strokeweight="0">
                <v:path arrowok="t" o:connecttype="custom" o:connectlocs="16377,41459;16251,92430;16881,93650;32293,93566;32545,42343;31957,41164;72229,39943;65426,41837;60093,46173;58455,48067;58371,41459;44009,41164;42791,41795;42833,93398;57825,93650;59043,93019;59169,64524;60765,58379;64040,55180;69163,54296;73825,55643;76470,59684;77226,66418;77352,93229;92680,93650;93562,92724;93058,56022;90202,47478;85457,42553;77688,40028;21459,15573;16839,18941;14992,24496;16755,30094;21333,33546;27338,33546;32041,30179;33847,24538;32041,19025;27422,15573;102926,0;106118,1263;109393,5388;109855,102068;107839,107119;103220,109729;5543,109518;1722,106909;0,103205;1260,3578;4661,716" o:connectangles="0,0,0,0,0,0,0,0,0,0,0,0,0,0,0,0,0,0,0,0,0,0,0,0,0,0,0,0,0,0,0,0,0,0,0,0,0,0,0,0,0,0,0,0,0,0,0,0,0,0,0"/>
                <w10:anchorlock/>
              </v:shape>
            </w:pict>
          </mc:Fallback>
        </mc:AlternateContent>
      </w:r>
      <w:r w:rsidR="00A75FF6">
        <w:rPr>
          <w:rFonts w:ascii="Arial Unicode MS" w:eastAsia="Arial Unicode MS" w:hAnsi="Arial Unicode MS"/>
          <w:color w:val="0073B1"/>
        </w:rPr>
        <w:t xml:space="preserve"> </w:t>
      </w:r>
      <w:r w:rsidR="00BE22B2">
        <w:rPr>
          <w:rFonts w:ascii="Arial Unicode MS" w:eastAsia="Arial Unicode MS" w:hAnsi="Arial Unicode MS"/>
          <w:color w:val="0073B1"/>
        </w:rPr>
        <w:t>{LK}</w:t>
      </w:r>
      <w:r w:rsidR="008803B9">
        <w:rPr>
          <w:rFonts w:ascii="Times New Roman" w:eastAsia="Times New Roman" w:hAnsi="Times New Roman"/>
        </w:rPr>
        <w:tab/>
      </w:r>
      <w:r w:rsidR="00BE22B2">
        <w:rPr>
          <w:rFonts w:ascii="Arial Unicode MS" w:eastAsia="Arial Unicode MS" w:hAnsi="Arial Unicode MS"/>
          <w:color w:val="0073B1"/>
        </w:rPr>
        <w:t>{GH}</w:t>
      </w:r>
    </w:p>
    <w:p w14:paraId="77F8EBCC" w14:textId="77777777" w:rsidR="008803B9" w:rsidRDefault="008803B9">
      <w:pPr>
        <w:spacing w:line="233" w:lineRule="exact"/>
        <w:rPr>
          <w:rFonts w:ascii="Times New Roman" w:eastAsia="Times New Roman" w:hAnsi="Times New Roman"/>
          <w:sz w:val="24"/>
        </w:rPr>
      </w:pPr>
    </w:p>
    <w:p w14:paraId="237ADB96" w14:textId="77777777" w:rsidR="008803B9" w:rsidRDefault="008803B9">
      <w:pPr>
        <w:spacing w:line="0" w:lineRule="atLeast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Summary</w:t>
      </w:r>
    </w:p>
    <w:p w14:paraId="3B46C150" w14:textId="77777777" w:rsidR="008803B9" w:rsidRDefault="008803B9">
      <w:pPr>
        <w:spacing w:line="65" w:lineRule="exact"/>
        <w:rPr>
          <w:rFonts w:ascii="Times New Roman" w:eastAsia="Times New Roman" w:hAnsi="Times New Roman"/>
          <w:sz w:val="24"/>
        </w:rPr>
      </w:pPr>
    </w:p>
    <w:p w14:paraId="24730044" w14:textId="77777777" w:rsidR="008803B9" w:rsidRDefault="00CD2E49">
      <w:pPr>
        <w:spacing w:line="280" w:lineRule="exact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{summary}</w:t>
      </w:r>
    </w:p>
    <w:p w14:paraId="6ADE0140" w14:textId="77777777" w:rsidR="00CD2E49" w:rsidRDefault="00CD2E49">
      <w:pPr>
        <w:spacing w:line="280" w:lineRule="exact"/>
        <w:rPr>
          <w:rFonts w:ascii="Arial Unicode MS" w:eastAsia="Arial Unicode MS" w:hAnsi="Arial Unicode MS"/>
        </w:rPr>
      </w:pPr>
    </w:p>
    <w:p w14:paraId="61E2D834" w14:textId="77777777" w:rsidR="00CD2E49" w:rsidRPr="006F528E" w:rsidRDefault="00CD2E49" w:rsidP="00CD2E49">
      <w:pPr>
        <w:spacing w:line="0" w:lineRule="atLeast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Skills</w:t>
      </w:r>
    </w:p>
    <w:p w14:paraId="568D28B8" w14:textId="77777777" w:rsidR="00CD2E49" w:rsidRDefault="00CD2E49" w:rsidP="00CD2E49">
      <w:pPr>
        <w:spacing w:line="200" w:lineRule="exact"/>
        <w:rPr>
          <w:rFonts w:ascii="Times New Roman" w:eastAsia="Times New Roman" w:hAnsi="Times New Roman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0"/>
        <w:gridCol w:w="270"/>
        <w:gridCol w:w="5940"/>
      </w:tblGrid>
      <w:tr w:rsidR="00CD2E49" w:rsidRPr="008803B9" w14:paraId="317EA9CB" w14:textId="77777777" w:rsidTr="001D4168">
        <w:tc>
          <w:tcPr>
            <w:tcW w:w="3690" w:type="dxa"/>
            <w:shd w:val="clear" w:color="auto" w:fill="auto"/>
          </w:tcPr>
          <w:p w14:paraId="005FEEEB" w14:textId="7A049CAB" w:rsidR="00CD2E49" w:rsidRPr="001123C4" w:rsidRDefault="00FC5BD2" w:rsidP="00CD2E49">
            <w:pPr>
              <w:spacing w:line="276" w:lineRule="auto"/>
              <w:jc w:val="right"/>
              <w:rPr>
                <w:rFonts w:ascii="Times New Roman" w:eastAsia="Times New Roman" w:hAnsi="Times New Roman"/>
                <w:b/>
                <w:bCs/>
              </w:rPr>
            </w:pPr>
            <w:r>
              <w:rPr>
                <w:rFonts w:ascii="Arial Unicode MS" w:eastAsia="Arial Unicode MS" w:hAnsi="Arial Unicode MS"/>
                <w:b/>
                <w:bCs/>
              </w:rPr>
              <w:t>{category}</w:t>
            </w:r>
          </w:p>
        </w:tc>
        <w:tc>
          <w:tcPr>
            <w:tcW w:w="270" w:type="dxa"/>
            <w:shd w:val="clear" w:color="auto" w:fill="auto"/>
          </w:tcPr>
          <w:p w14:paraId="7B5D5933" w14:textId="77777777" w:rsidR="00CD2E49" w:rsidRPr="001123C4" w:rsidRDefault="00CD2E49" w:rsidP="00CD2E49">
            <w:pPr>
              <w:spacing w:line="276" w:lineRule="auto"/>
              <w:ind w:left="120"/>
              <w:rPr>
                <w:rFonts w:ascii="Arial Unicode MS" w:eastAsia="Arial Unicode MS" w:hAnsi="Arial Unicode MS"/>
              </w:rPr>
            </w:pPr>
          </w:p>
        </w:tc>
        <w:tc>
          <w:tcPr>
            <w:tcW w:w="5940" w:type="dxa"/>
            <w:shd w:val="clear" w:color="auto" w:fill="auto"/>
          </w:tcPr>
          <w:p w14:paraId="473403B2" w14:textId="268BBB9E" w:rsidR="00CD2E49" w:rsidRPr="001123C4" w:rsidRDefault="00FC5BD2" w:rsidP="00CD2E49">
            <w:pPr>
              <w:spacing w:line="276" w:lineRule="auto"/>
              <w:rPr>
                <w:rFonts w:ascii="Arial Unicode MS" w:eastAsia="Arial Unicode MS" w:hAnsi="Arial Unicode MS"/>
              </w:rPr>
            </w:pPr>
            <w:r>
              <w:rPr>
                <w:rFonts w:ascii="Arial Unicode MS" w:eastAsia="Arial Unicode MS" w:hAnsi="Arial Unicode MS"/>
              </w:rPr>
              <w:t>{skill}</w:t>
            </w:r>
          </w:p>
        </w:tc>
      </w:tr>
      <w:tr w:rsidR="00CD2E49" w:rsidRPr="008803B9" w14:paraId="41BBC488" w14:textId="77777777" w:rsidTr="001D4168">
        <w:tc>
          <w:tcPr>
            <w:tcW w:w="3690" w:type="dxa"/>
            <w:shd w:val="clear" w:color="auto" w:fill="auto"/>
          </w:tcPr>
          <w:p w14:paraId="63449A53" w14:textId="77777777" w:rsidR="00CD2E49" w:rsidRPr="001123C4" w:rsidRDefault="00CD2E49" w:rsidP="00CD2E49">
            <w:pPr>
              <w:spacing w:line="276" w:lineRule="auto"/>
              <w:jc w:val="right"/>
              <w:rPr>
                <w:rFonts w:ascii="Times New Roman" w:eastAsia="Times New Roman" w:hAnsi="Times New Roman"/>
                <w:b/>
                <w:bCs/>
              </w:rPr>
            </w:pPr>
            <w:r w:rsidRPr="001123C4">
              <w:rPr>
                <w:rFonts w:ascii="Arial Unicode MS" w:eastAsia="Arial Unicode MS" w:hAnsi="Arial Unicode MS"/>
                <w:b/>
                <w:bCs/>
              </w:rPr>
              <w:t>{category}</w:t>
            </w:r>
          </w:p>
        </w:tc>
        <w:tc>
          <w:tcPr>
            <w:tcW w:w="270" w:type="dxa"/>
            <w:shd w:val="clear" w:color="auto" w:fill="auto"/>
          </w:tcPr>
          <w:p w14:paraId="59E14A3A" w14:textId="77777777" w:rsidR="00CD2E49" w:rsidRPr="001123C4" w:rsidRDefault="00CD2E49" w:rsidP="00CD2E49">
            <w:pPr>
              <w:spacing w:line="276" w:lineRule="auto"/>
              <w:rPr>
                <w:rFonts w:ascii="Arial Unicode MS" w:eastAsia="Arial Unicode MS" w:hAnsi="Arial Unicode MS"/>
              </w:rPr>
            </w:pPr>
          </w:p>
        </w:tc>
        <w:tc>
          <w:tcPr>
            <w:tcW w:w="5940" w:type="dxa"/>
            <w:shd w:val="clear" w:color="auto" w:fill="auto"/>
          </w:tcPr>
          <w:p w14:paraId="32E97860" w14:textId="77777777" w:rsidR="00CD2E49" w:rsidRPr="001123C4" w:rsidRDefault="00CD2E49" w:rsidP="00CD2E49">
            <w:pPr>
              <w:spacing w:line="276" w:lineRule="auto"/>
              <w:rPr>
                <w:rFonts w:ascii="Times New Roman" w:eastAsia="Times New Roman" w:hAnsi="Times New Roman"/>
              </w:rPr>
            </w:pPr>
            <w:r w:rsidRPr="001123C4">
              <w:rPr>
                <w:rFonts w:ascii="Arial Unicode MS" w:eastAsia="Arial Unicode MS" w:hAnsi="Arial Unicode MS"/>
              </w:rPr>
              <w:t>{skill}</w:t>
            </w:r>
          </w:p>
        </w:tc>
      </w:tr>
      <w:tr w:rsidR="00CD2E49" w:rsidRPr="008803B9" w14:paraId="5FECE165" w14:textId="77777777" w:rsidTr="001D4168">
        <w:tc>
          <w:tcPr>
            <w:tcW w:w="3690" w:type="dxa"/>
            <w:shd w:val="clear" w:color="auto" w:fill="auto"/>
          </w:tcPr>
          <w:p w14:paraId="5B6F5E16" w14:textId="77777777" w:rsidR="00CD2E49" w:rsidRPr="001123C4" w:rsidRDefault="00CD2E49" w:rsidP="00CD2E49">
            <w:pPr>
              <w:spacing w:line="276" w:lineRule="auto"/>
              <w:jc w:val="right"/>
              <w:rPr>
                <w:rFonts w:ascii="Times New Roman" w:eastAsia="Times New Roman" w:hAnsi="Times New Roman"/>
                <w:b/>
                <w:bCs/>
              </w:rPr>
            </w:pPr>
            <w:r w:rsidRPr="001123C4">
              <w:rPr>
                <w:rFonts w:ascii="Arial Unicode MS" w:eastAsia="Arial Unicode MS" w:hAnsi="Arial Unicode MS"/>
                <w:b/>
                <w:bCs/>
              </w:rPr>
              <w:t>{category}</w:t>
            </w:r>
          </w:p>
        </w:tc>
        <w:tc>
          <w:tcPr>
            <w:tcW w:w="270" w:type="dxa"/>
            <w:shd w:val="clear" w:color="auto" w:fill="auto"/>
          </w:tcPr>
          <w:p w14:paraId="5A79532C" w14:textId="77777777" w:rsidR="00CD2E49" w:rsidRPr="001123C4" w:rsidRDefault="00CD2E49" w:rsidP="00CD2E49">
            <w:pPr>
              <w:spacing w:line="276" w:lineRule="auto"/>
              <w:rPr>
                <w:rFonts w:ascii="Arial Unicode MS" w:eastAsia="Arial Unicode MS" w:hAnsi="Arial Unicode MS"/>
              </w:rPr>
            </w:pPr>
          </w:p>
        </w:tc>
        <w:tc>
          <w:tcPr>
            <w:tcW w:w="5940" w:type="dxa"/>
            <w:shd w:val="clear" w:color="auto" w:fill="auto"/>
          </w:tcPr>
          <w:p w14:paraId="7B78AF60" w14:textId="77777777" w:rsidR="00CD2E49" w:rsidRPr="001123C4" w:rsidRDefault="00CD2E49" w:rsidP="00CD2E49">
            <w:pPr>
              <w:spacing w:line="276" w:lineRule="auto"/>
              <w:rPr>
                <w:rFonts w:ascii="Times New Roman" w:eastAsia="Times New Roman" w:hAnsi="Times New Roman"/>
              </w:rPr>
            </w:pPr>
            <w:r w:rsidRPr="001123C4">
              <w:rPr>
                <w:rFonts w:ascii="Arial Unicode MS" w:eastAsia="Arial Unicode MS" w:hAnsi="Arial Unicode MS"/>
              </w:rPr>
              <w:t>{skill}</w:t>
            </w:r>
          </w:p>
        </w:tc>
      </w:tr>
      <w:tr w:rsidR="00CD2E49" w:rsidRPr="008803B9" w14:paraId="522F5F63" w14:textId="77777777" w:rsidTr="001D4168">
        <w:tc>
          <w:tcPr>
            <w:tcW w:w="3690" w:type="dxa"/>
            <w:shd w:val="clear" w:color="auto" w:fill="auto"/>
          </w:tcPr>
          <w:p w14:paraId="1D8FD2B5" w14:textId="77777777" w:rsidR="00CD2E49" w:rsidRPr="001123C4" w:rsidRDefault="00CD2E49" w:rsidP="00CD2E49">
            <w:pPr>
              <w:spacing w:line="276" w:lineRule="auto"/>
              <w:jc w:val="right"/>
              <w:rPr>
                <w:rFonts w:ascii="Arial Unicode MS" w:eastAsia="Arial Unicode MS" w:hAnsi="Arial Unicode MS"/>
                <w:b/>
                <w:bCs/>
              </w:rPr>
            </w:pPr>
            <w:r w:rsidRPr="001123C4">
              <w:rPr>
                <w:rFonts w:ascii="Arial Unicode MS" w:eastAsia="Arial Unicode MS" w:hAnsi="Arial Unicode MS"/>
                <w:b/>
                <w:bCs/>
              </w:rPr>
              <w:t>{category}</w:t>
            </w:r>
          </w:p>
        </w:tc>
        <w:tc>
          <w:tcPr>
            <w:tcW w:w="270" w:type="dxa"/>
            <w:shd w:val="clear" w:color="auto" w:fill="auto"/>
          </w:tcPr>
          <w:p w14:paraId="31933CA0" w14:textId="77777777" w:rsidR="00CD2E49" w:rsidRPr="001123C4" w:rsidRDefault="00CD2E49" w:rsidP="00CD2E49">
            <w:pPr>
              <w:spacing w:line="276" w:lineRule="auto"/>
              <w:rPr>
                <w:rFonts w:ascii="Arial Unicode MS" w:eastAsia="Arial Unicode MS" w:hAnsi="Arial Unicode MS"/>
              </w:rPr>
            </w:pPr>
          </w:p>
        </w:tc>
        <w:tc>
          <w:tcPr>
            <w:tcW w:w="5940" w:type="dxa"/>
            <w:shd w:val="clear" w:color="auto" w:fill="auto"/>
          </w:tcPr>
          <w:p w14:paraId="78899BEA" w14:textId="77777777" w:rsidR="00CD2E49" w:rsidRPr="001123C4" w:rsidRDefault="00CD2E49" w:rsidP="00CD2E49">
            <w:pPr>
              <w:spacing w:line="276" w:lineRule="auto"/>
              <w:rPr>
                <w:rFonts w:ascii="Arial Unicode MS" w:eastAsia="Arial Unicode MS" w:hAnsi="Arial Unicode MS"/>
              </w:rPr>
            </w:pPr>
            <w:r w:rsidRPr="001123C4">
              <w:rPr>
                <w:rFonts w:ascii="Arial Unicode MS" w:eastAsia="Arial Unicode MS" w:hAnsi="Arial Unicode MS"/>
              </w:rPr>
              <w:t>{skill}</w:t>
            </w:r>
          </w:p>
        </w:tc>
      </w:tr>
      <w:tr w:rsidR="00CD2E49" w:rsidRPr="008803B9" w14:paraId="3194138B" w14:textId="77777777" w:rsidTr="001D4168">
        <w:tc>
          <w:tcPr>
            <w:tcW w:w="3690" w:type="dxa"/>
            <w:shd w:val="clear" w:color="auto" w:fill="auto"/>
          </w:tcPr>
          <w:p w14:paraId="7E6B2AB5" w14:textId="77777777" w:rsidR="00CD2E49" w:rsidRPr="001123C4" w:rsidRDefault="00CD2E49" w:rsidP="00CD2E49">
            <w:pPr>
              <w:spacing w:line="276" w:lineRule="auto"/>
              <w:jc w:val="right"/>
              <w:rPr>
                <w:rFonts w:ascii="Times New Roman" w:eastAsia="Times New Roman" w:hAnsi="Times New Roman"/>
                <w:b/>
                <w:bCs/>
              </w:rPr>
            </w:pPr>
            <w:r w:rsidRPr="001123C4">
              <w:rPr>
                <w:rFonts w:ascii="Arial Unicode MS" w:eastAsia="Arial Unicode MS" w:hAnsi="Arial Unicode MS"/>
                <w:b/>
                <w:bCs/>
              </w:rPr>
              <w:t>{category}</w:t>
            </w:r>
          </w:p>
        </w:tc>
        <w:tc>
          <w:tcPr>
            <w:tcW w:w="270" w:type="dxa"/>
            <w:shd w:val="clear" w:color="auto" w:fill="auto"/>
          </w:tcPr>
          <w:p w14:paraId="70526879" w14:textId="77777777" w:rsidR="00CD2E49" w:rsidRPr="001123C4" w:rsidRDefault="00CD2E49" w:rsidP="00CD2E49">
            <w:pPr>
              <w:spacing w:line="276" w:lineRule="auto"/>
              <w:rPr>
                <w:rFonts w:ascii="Arial Unicode MS" w:eastAsia="Arial Unicode MS" w:hAnsi="Arial Unicode MS"/>
              </w:rPr>
            </w:pPr>
          </w:p>
        </w:tc>
        <w:tc>
          <w:tcPr>
            <w:tcW w:w="5940" w:type="dxa"/>
            <w:shd w:val="clear" w:color="auto" w:fill="auto"/>
          </w:tcPr>
          <w:p w14:paraId="247EDA94" w14:textId="77777777" w:rsidR="00CD2E49" w:rsidRPr="001123C4" w:rsidRDefault="00CD2E49" w:rsidP="00CD2E49">
            <w:pPr>
              <w:spacing w:line="276" w:lineRule="auto"/>
              <w:rPr>
                <w:rFonts w:ascii="Times New Roman" w:eastAsia="Times New Roman" w:hAnsi="Times New Roman"/>
              </w:rPr>
            </w:pPr>
            <w:r w:rsidRPr="001123C4">
              <w:rPr>
                <w:rFonts w:ascii="Arial Unicode MS" w:eastAsia="Arial Unicode MS" w:hAnsi="Arial Unicode MS"/>
              </w:rPr>
              <w:t>{skill}</w:t>
            </w:r>
          </w:p>
        </w:tc>
      </w:tr>
    </w:tbl>
    <w:p w14:paraId="18BE82AE" w14:textId="77777777" w:rsidR="008803B9" w:rsidRDefault="008803B9">
      <w:pPr>
        <w:spacing w:line="177" w:lineRule="exact"/>
        <w:rPr>
          <w:rFonts w:ascii="Times New Roman" w:eastAsia="Times New Roman" w:hAnsi="Times New Roman"/>
          <w:sz w:val="24"/>
        </w:rPr>
      </w:pPr>
    </w:p>
    <w:p w14:paraId="5FA8161D" w14:textId="77777777" w:rsidR="008803B9" w:rsidRDefault="008803B9">
      <w:pPr>
        <w:spacing w:line="0" w:lineRule="atLeast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Experience</w:t>
      </w:r>
    </w:p>
    <w:p w14:paraId="4E654C9F" w14:textId="77777777" w:rsidR="008803B9" w:rsidRDefault="008803B9">
      <w:pPr>
        <w:spacing w:line="156" w:lineRule="exact"/>
        <w:rPr>
          <w:rFonts w:ascii="Times New Roman" w:eastAsia="Times New Roman" w:hAnsi="Times New Roman"/>
          <w:sz w:val="24"/>
        </w:rPr>
      </w:pPr>
    </w:p>
    <w:p w14:paraId="1F3953CB" w14:textId="77777777" w:rsidR="008803B9" w:rsidRDefault="00CD2E49">
      <w:pPr>
        <w:spacing w:line="0" w:lineRule="atLeast"/>
        <w:ind w:left="44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{position}</w:t>
      </w:r>
    </w:p>
    <w:p w14:paraId="75505907" w14:textId="77777777" w:rsidR="008803B9" w:rsidRDefault="008D7343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sz w:val="24"/>
        </w:rPr>
        <w:drawing>
          <wp:anchor distT="0" distB="0" distL="114300" distR="114300" simplePos="0" relativeHeight="251654144" behindDoc="1" locked="0" layoutInCell="1" allowOverlap="1" wp14:anchorId="410B8DA0" wp14:editId="7344FA87">
            <wp:simplePos x="0" y="0"/>
            <wp:positionH relativeFrom="column">
              <wp:posOffset>-12065</wp:posOffset>
            </wp:positionH>
            <wp:positionV relativeFrom="paragraph">
              <wp:posOffset>-171450</wp:posOffset>
            </wp:positionV>
            <wp:extent cx="228600" cy="228600"/>
            <wp:effectExtent l="0" t="0" r="0" b="0"/>
            <wp:wrapNone/>
            <wp:docPr id="8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7449EC" w14:textId="77777777" w:rsidR="008803B9" w:rsidRDefault="008803B9">
      <w:pPr>
        <w:spacing w:line="24" w:lineRule="exact"/>
        <w:rPr>
          <w:rFonts w:ascii="Times New Roman" w:eastAsia="Times New Roman" w:hAnsi="Times New Roman"/>
          <w:sz w:val="24"/>
        </w:rPr>
      </w:pPr>
    </w:p>
    <w:p w14:paraId="56449742" w14:textId="77777777" w:rsidR="008803B9" w:rsidRDefault="00CD2E49">
      <w:pPr>
        <w:spacing w:line="322" w:lineRule="exact"/>
        <w:ind w:left="440"/>
        <w:rPr>
          <w:rFonts w:ascii="Arial Unicode MS" w:eastAsia="Arial Unicode MS" w:hAnsi="Arial Unicode MS"/>
          <w:sz w:val="24"/>
        </w:rPr>
      </w:pPr>
      <w:r>
        <w:rPr>
          <w:rFonts w:ascii="Arial Unicode MS" w:eastAsia="Arial Unicode MS" w:hAnsi="Arial Unicode MS"/>
          <w:sz w:val="24"/>
        </w:rPr>
        <w:t>{company}</w:t>
      </w:r>
    </w:p>
    <w:p w14:paraId="206BA57B" w14:textId="77777777" w:rsidR="008803B9" w:rsidRDefault="008803B9">
      <w:pPr>
        <w:spacing w:line="19" w:lineRule="exact"/>
        <w:rPr>
          <w:rFonts w:ascii="Times New Roman" w:eastAsia="Times New Roman" w:hAnsi="Times New Roman"/>
          <w:sz w:val="24"/>
        </w:rPr>
      </w:pPr>
    </w:p>
    <w:p w14:paraId="5CB825BD" w14:textId="77777777" w:rsidR="0069426F" w:rsidRDefault="00CD2E49" w:rsidP="0069426F">
      <w:pPr>
        <w:spacing w:line="360" w:lineRule="auto"/>
        <w:ind w:left="44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{duration}</w:t>
      </w:r>
    </w:p>
    <w:p w14:paraId="1F8CBD7F" w14:textId="77777777" w:rsidR="008803B9" w:rsidRDefault="008803B9">
      <w:pPr>
        <w:spacing w:line="12" w:lineRule="exact"/>
        <w:rPr>
          <w:rFonts w:ascii="Times New Roman" w:eastAsia="Times New Roman" w:hAnsi="Times New Roman"/>
          <w:sz w:val="24"/>
        </w:rPr>
      </w:pPr>
    </w:p>
    <w:p w14:paraId="754E71F2" w14:textId="77777777" w:rsidR="008803B9" w:rsidRDefault="00CD2E49">
      <w:pPr>
        <w:numPr>
          <w:ilvl w:val="0"/>
          <w:numId w:val="1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{sentence}</w:t>
      </w:r>
    </w:p>
    <w:p w14:paraId="5D7655AF" w14:textId="77777777" w:rsidR="008803B9" w:rsidRDefault="008803B9">
      <w:pPr>
        <w:spacing w:line="1" w:lineRule="exact"/>
        <w:rPr>
          <w:rFonts w:ascii="Arial Unicode MS" w:eastAsia="Arial Unicode MS" w:hAnsi="Arial Unicode MS"/>
        </w:rPr>
      </w:pPr>
    </w:p>
    <w:p w14:paraId="1FC215AF" w14:textId="77777777" w:rsidR="008803B9" w:rsidRPr="00CD2E49" w:rsidRDefault="00CD2E49">
      <w:pPr>
        <w:numPr>
          <w:ilvl w:val="0"/>
          <w:numId w:val="1"/>
        </w:numPr>
        <w:tabs>
          <w:tab w:val="left" w:pos="565"/>
        </w:tabs>
        <w:spacing w:line="279" w:lineRule="exact"/>
        <w:ind w:left="440" w:right="500"/>
        <w:rPr>
          <w:rFonts w:ascii="Arial Unicode MS" w:eastAsia="Arial Unicode MS" w:hAnsi="Arial Unicode MS"/>
        </w:rPr>
      </w:pPr>
      <w:r w:rsidRPr="00CD2E49">
        <w:rPr>
          <w:rFonts w:ascii="Arial Unicode MS" w:eastAsia="Arial Unicode MS" w:hAnsi="Arial Unicode MS"/>
        </w:rPr>
        <w:t>{sentence}</w:t>
      </w:r>
    </w:p>
    <w:p w14:paraId="73C69EC2" w14:textId="77777777" w:rsidR="008803B9" w:rsidRDefault="008803B9">
      <w:pPr>
        <w:spacing w:line="2" w:lineRule="exact"/>
        <w:rPr>
          <w:rFonts w:ascii="Arial Unicode MS" w:eastAsia="Arial Unicode MS" w:hAnsi="Arial Unicode MS"/>
          <w:sz w:val="19"/>
        </w:rPr>
      </w:pPr>
    </w:p>
    <w:p w14:paraId="25C55D8F" w14:textId="77777777" w:rsidR="008803B9" w:rsidRDefault="00CD2E49">
      <w:pPr>
        <w:numPr>
          <w:ilvl w:val="0"/>
          <w:numId w:val="1"/>
        </w:numPr>
        <w:tabs>
          <w:tab w:val="left" w:pos="565"/>
        </w:tabs>
        <w:spacing w:line="280" w:lineRule="exact"/>
        <w:ind w:left="440" w:right="50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{sentence}</w:t>
      </w:r>
      <w:r w:rsidR="008803B9">
        <w:rPr>
          <w:rFonts w:ascii="Arial Unicode MS" w:eastAsia="Arial Unicode MS" w:hAnsi="Arial Unicode MS"/>
        </w:rPr>
        <w:t>.</w:t>
      </w:r>
    </w:p>
    <w:p w14:paraId="1FA2EBC7" w14:textId="77777777" w:rsidR="008803B9" w:rsidRDefault="008803B9">
      <w:pPr>
        <w:spacing w:line="1" w:lineRule="exact"/>
        <w:rPr>
          <w:rFonts w:ascii="Arial Unicode MS" w:eastAsia="Arial Unicode MS" w:hAnsi="Arial Unicode MS"/>
        </w:rPr>
      </w:pPr>
    </w:p>
    <w:p w14:paraId="483BE6F1" w14:textId="77777777" w:rsidR="008803B9" w:rsidRDefault="00CD2E49">
      <w:pPr>
        <w:numPr>
          <w:ilvl w:val="0"/>
          <w:numId w:val="1"/>
        </w:numPr>
        <w:tabs>
          <w:tab w:val="left" w:pos="560"/>
        </w:tabs>
        <w:spacing w:line="268" w:lineRule="exact"/>
        <w:ind w:left="560" w:hanging="12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{sentence}</w:t>
      </w:r>
    </w:p>
    <w:p w14:paraId="3D17877D" w14:textId="77777777" w:rsidR="008803B9" w:rsidRDefault="008803B9">
      <w:pPr>
        <w:spacing w:line="12" w:lineRule="exact"/>
        <w:rPr>
          <w:rFonts w:ascii="Arial Unicode MS" w:eastAsia="Arial Unicode MS" w:hAnsi="Arial Unicode MS"/>
        </w:rPr>
      </w:pPr>
    </w:p>
    <w:p w14:paraId="4AB59B61" w14:textId="77777777" w:rsidR="00CD2E49" w:rsidRDefault="00CD2E49" w:rsidP="00CD2E49">
      <w:pPr>
        <w:numPr>
          <w:ilvl w:val="0"/>
          <w:numId w:val="1"/>
        </w:numPr>
        <w:tabs>
          <w:tab w:val="left" w:pos="560"/>
        </w:tabs>
        <w:spacing w:line="268" w:lineRule="exact"/>
        <w:ind w:left="560" w:hanging="12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{sentence}</w:t>
      </w:r>
    </w:p>
    <w:p w14:paraId="3416B154" w14:textId="77777777" w:rsidR="00CD2E49" w:rsidRDefault="00CD2E49">
      <w:pPr>
        <w:spacing w:line="12" w:lineRule="exact"/>
        <w:rPr>
          <w:rFonts w:ascii="Arial Unicode MS" w:eastAsia="Arial Unicode MS" w:hAnsi="Arial Unicode MS"/>
        </w:rPr>
      </w:pPr>
    </w:p>
    <w:p w14:paraId="659DBC3B" w14:textId="77777777" w:rsidR="008803B9" w:rsidRPr="00CD2E49" w:rsidRDefault="00CD2E49" w:rsidP="00CD2E49">
      <w:pPr>
        <w:numPr>
          <w:ilvl w:val="0"/>
          <w:numId w:val="1"/>
        </w:numPr>
        <w:tabs>
          <w:tab w:val="left" w:pos="565"/>
        </w:tabs>
        <w:spacing w:line="268" w:lineRule="exact"/>
        <w:ind w:left="560" w:hanging="12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{sentence}</w:t>
      </w:r>
    </w:p>
    <w:p w14:paraId="6F4AFFAB" w14:textId="77777777" w:rsidR="008803B9" w:rsidRDefault="008803B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B3F33F7" w14:textId="77777777" w:rsidR="008803B9" w:rsidRDefault="008803B9">
      <w:pPr>
        <w:spacing w:line="213" w:lineRule="exact"/>
        <w:rPr>
          <w:rFonts w:ascii="Times New Roman" w:eastAsia="Times New Roman" w:hAnsi="Times New Roman"/>
          <w:sz w:val="24"/>
        </w:rPr>
      </w:pPr>
    </w:p>
    <w:p w14:paraId="32B9537D" w14:textId="77777777" w:rsidR="008803B9" w:rsidRDefault="00CD2E49">
      <w:pPr>
        <w:spacing w:line="0" w:lineRule="atLeast"/>
        <w:ind w:left="44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{position}</w:t>
      </w:r>
    </w:p>
    <w:p w14:paraId="0AC4A433" w14:textId="77777777" w:rsidR="008803B9" w:rsidRDefault="008D7343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sz w:val="24"/>
        </w:rPr>
        <w:drawing>
          <wp:anchor distT="0" distB="0" distL="114300" distR="114300" simplePos="0" relativeHeight="251655168" behindDoc="1" locked="0" layoutInCell="1" allowOverlap="1" wp14:anchorId="384C1138" wp14:editId="593D54B4">
            <wp:simplePos x="0" y="0"/>
            <wp:positionH relativeFrom="column">
              <wp:posOffset>-12065</wp:posOffset>
            </wp:positionH>
            <wp:positionV relativeFrom="paragraph">
              <wp:posOffset>-171450</wp:posOffset>
            </wp:positionV>
            <wp:extent cx="228600" cy="228600"/>
            <wp:effectExtent l="0" t="0" r="0" b="0"/>
            <wp:wrapNone/>
            <wp:docPr id="7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DBFE70" w14:textId="77777777" w:rsidR="008803B9" w:rsidRDefault="008803B9">
      <w:pPr>
        <w:spacing w:line="24" w:lineRule="exact"/>
        <w:rPr>
          <w:rFonts w:ascii="Times New Roman" w:eastAsia="Times New Roman" w:hAnsi="Times New Roman"/>
          <w:sz w:val="24"/>
        </w:rPr>
      </w:pPr>
    </w:p>
    <w:p w14:paraId="76BCD438" w14:textId="77777777" w:rsidR="008803B9" w:rsidRDefault="00CD2E49">
      <w:pPr>
        <w:spacing w:line="322" w:lineRule="exact"/>
        <w:ind w:left="440"/>
        <w:rPr>
          <w:rFonts w:ascii="Arial Unicode MS" w:eastAsia="Arial Unicode MS" w:hAnsi="Arial Unicode MS"/>
          <w:sz w:val="24"/>
        </w:rPr>
      </w:pPr>
      <w:r>
        <w:rPr>
          <w:rFonts w:ascii="Arial Unicode MS" w:eastAsia="Arial Unicode MS" w:hAnsi="Arial Unicode MS"/>
          <w:sz w:val="24"/>
        </w:rPr>
        <w:t>{company}</w:t>
      </w:r>
    </w:p>
    <w:p w14:paraId="452657C3" w14:textId="77777777" w:rsidR="008803B9" w:rsidRDefault="008803B9">
      <w:pPr>
        <w:spacing w:line="19" w:lineRule="exact"/>
        <w:rPr>
          <w:rFonts w:ascii="Times New Roman" w:eastAsia="Times New Roman" w:hAnsi="Times New Roman"/>
          <w:sz w:val="24"/>
        </w:rPr>
      </w:pPr>
    </w:p>
    <w:p w14:paraId="6B01B193" w14:textId="77777777" w:rsidR="008803B9" w:rsidRDefault="00CD2E49" w:rsidP="0069426F">
      <w:pPr>
        <w:spacing w:line="360" w:lineRule="auto"/>
        <w:ind w:left="44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{duration}</w:t>
      </w:r>
    </w:p>
    <w:p w14:paraId="3B063729" w14:textId="77777777" w:rsidR="008803B9" w:rsidRDefault="008803B9">
      <w:pPr>
        <w:spacing w:line="12" w:lineRule="exact"/>
        <w:rPr>
          <w:rFonts w:ascii="Times New Roman" w:eastAsia="Times New Roman" w:hAnsi="Times New Roman"/>
          <w:sz w:val="24"/>
        </w:rPr>
      </w:pPr>
    </w:p>
    <w:p w14:paraId="787EE2F4" w14:textId="77777777" w:rsidR="008803B9" w:rsidRDefault="00CD2E49">
      <w:pPr>
        <w:numPr>
          <w:ilvl w:val="0"/>
          <w:numId w:val="2"/>
        </w:numPr>
        <w:tabs>
          <w:tab w:val="left" w:pos="565"/>
        </w:tabs>
        <w:spacing w:line="280" w:lineRule="exact"/>
        <w:ind w:left="440" w:right="100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{sentence}</w:t>
      </w:r>
    </w:p>
    <w:p w14:paraId="36D59A49" w14:textId="77777777" w:rsidR="008803B9" w:rsidRDefault="008803B9">
      <w:pPr>
        <w:spacing w:line="1" w:lineRule="exact"/>
        <w:rPr>
          <w:rFonts w:ascii="Arial Unicode MS" w:eastAsia="Arial Unicode MS" w:hAnsi="Arial Unicode MS"/>
        </w:rPr>
      </w:pPr>
    </w:p>
    <w:p w14:paraId="3B8CAEDF" w14:textId="77777777" w:rsidR="00CD2E49" w:rsidRDefault="00CD2E49" w:rsidP="00CD2E49">
      <w:pPr>
        <w:numPr>
          <w:ilvl w:val="0"/>
          <w:numId w:val="2"/>
        </w:numPr>
        <w:tabs>
          <w:tab w:val="left" w:pos="565"/>
        </w:tabs>
        <w:spacing w:line="280" w:lineRule="exact"/>
        <w:ind w:left="440" w:right="100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{sentence}</w:t>
      </w:r>
    </w:p>
    <w:p w14:paraId="1F1D7E60" w14:textId="77777777" w:rsidR="00CD2E49" w:rsidRDefault="00CD2E49">
      <w:pPr>
        <w:spacing w:line="1" w:lineRule="exact"/>
        <w:rPr>
          <w:rFonts w:ascii="Arial Unicode MS" w:eastAsia="Arial Unicode MS" w:hAnsi="Arial Unicode MS"/>
        </w:rPr>
      </w:pPr>
    </w:p>
    <w:p w14:paraId="4985E8CA" w14:textId="77777777" w:rsidR="008803B9" w:rsidRDefault="00CD2E49" w:rsidP="00CD2E49">
      <w:pPr>
        <w:numPr>
          <w:ilvl w:val="0"/>
          <w:numId w:val="2"/>
        </w:numPr>
        <w:tabs>
          <w:tab w:val="left" w:pos="565"/>
        </w:tabs>
        <w:spacing w:line="280" w:lineRule="exact"/>
        <w:ind w:left="440" w:right="100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{sentence}</w:t>
      </w:r>
    </w:p>
    <w:p w14:paraId="314064E6" w14:textId="77777777" w:rsidR="00CD2E49" w:rsidRDefault="00CD2E49" w:rsidP="00CD2E49">
      <w:pPr>
        <w:numPr>
          <w:ilvl w:val="0"/>
          <w:numId w:val="2"/>
        </w:numPr>
        <w:tabs>
          <w:tab w:val="left" w:pos="565"/>
        </w:tabs>
        <w:spacing w:line="280" w:lineRule="exact"/>
        <w:ind w:left="440" w:right="100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{sentence}</w:t>
      </w:r>
    </w:p>
    <w:p w14:paraId="0E6BAB64" w14:textId="77777777" w:rsidR="00CD2E49" w:rsidRDefault="00CD2E49" w:rsidP="00CD2E49">
      <w:pPr>
        <w:numPr>
          <w:ilvl w:val="0"/>
          <w:numId w:val="2"/>
        </w:numPr>
        <w:tabs>
          <w:tab w:val="left" w:pos="565"/>
        </w:tabs>
        <w:spacing w:line="280" w:lineRule="exact"/>
        <w:ind w:left="440" w:right="100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{sentence}</w:t>
      </w:r>
    </w:p>
    <w:p w14:paraId="539ADB04" w14:textId="77777777" w:rsidR="00CD2E49" w:rsidRDefault="00CD2E49" w:rsidP="00CD2E49">
      <w:pPr>
        <w:numPr>
          <w:ilvl w:val="0"/>
          <w:numId w:val="2"/>
        </w:numPr>
        <w:tabs>
          <w:tab w:val="left" w:pos="565"/>
        </w:tabs>
        <w:spacing w:line="280" w:lineRule="exact"/>
        <w:ind w:left="440" w:right="100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{sentence}</w:t>
      </w:r>
    </w:p>
    <w:p w14:paraId="76D1116D" w14:textId="77777777" w:rsidR="008803B9" w:rsidRDefault="008803B9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D966ECB" w14:textId="77777777" w:rsidR="008803B9" w:rsidRDefault="008803B9">
      <w:pPr>
        <w:spacing w:line="213" w:lineRule="exact"/>
        <w:rPr>
          <w:rFonts w:ascii="Times New Roman" w:eastAsia="Times New Roman" w:hAnsi="Times New Roman"/>
          <w:sz w:val="24"/>
        </w:rPr>
      </w:pPr>
    </w:p>
    <w:p w14:paraId="1F2546AD" w14:textId="77777777" w:rsidR="008803B9" w:rsidRDefault="00CD2E49">
      <w:pPr>
        <w:spacing w:line="0" w:lineRule="atLeast"/>
        <w:ind w:left="44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{position}</w:t>
      </w:r>
    </w:p>
    <w:p w14:paraId="74152805" w14:textId="77777777" w:rsidR="008803B9" w:rsidRDefault="008D7343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b/>
          <w:noProof/>
          <w:sz w:val="24"/>
        </w:rPr>
        <w:drawing>
          <wp:anchor distT="0" distB="0" distL="114300" distR="114300" simplePos="0" relativeHeight="251656192" behindDoc="1" locked="0" layoutInCell="1" allowOverlap="1" wp14:anchorId="20E7628C" wp14:editId="67BC5093">
            <wp:simplePos x="0" y="0"/>
            <wp:positionH relativeFrom="column">
              <wp:posOffset>-12065</wp:posOffset>
            </wp:positionH>
            <wp:positionV relativeFrom="paragraph">
              <wp:posOffset>-171450</wp:posOffset>
            </wp:positionV>
            <wp:extent cx="228600" cy="228600"/>
            <wp:effectExtent l="0" t="0" r="0" b="0"/>
            <wp:wrapNone/>
            <wp:docPr id="6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AD4B77" w14:textId="77777777" w:rsidR="008803B9" w:rsidRDefault="008803B9">
      <w:pPr>
        <w:spacing w:line="24" w:lineRule="exact"/>
        <w:rPr>
          <w:rFonts w:ascii="Times New Roman" w:eastAsia="Times New Roman" w:hAnsi="Times New Roman"/>
          <w:sz w:val="24"/>
        </w:rPr>
      </w:pPr>
    </w:p>
    <w:p w14:paraId="1534F39E" w14:textId="77777777" w:rsidR="008803B9" w:rsidRDefault="00CD2E49">
      <w:pPr>
        <w:spacing w:line="322" w:lineRule="exact"/>
        <w:ind w:left="440"/>
        <w:rPr>
          <w:rFonts w:ascii="Arial Unicode MS" w:eastAsia="Arial Unicode MS" w:hAnsi="Arial Unicode MS"/>
          <w:sz w:val="24"/>
        </w:rPr>
      </w:pPr>
      <w:r>
        <w:rPr>
          <w:rFonts w:ascii="Arial Unicode MS" w:eastAsia="Arial Unicode MS" w:hAnsi="Arial Unicode MS"/>
          <w:sz w:val="24"/>
        </w:rPr>
        <w:t>{company}</w:t>
      </w:r>
    </w:p>
    <w:p w14:paraId="2B72B0A4" w14:textId="77777777" w:rsidR="008803B9" w:rsidRDefault="008803B9">
      <w:pPr>
        <w:spacing w:line="19" w:lineRule="exact"/>
        <w:rPr>
          <w:rFonts w:ascii="Times New Roman" w:eastAsia="Times New Roman" w:hAnsi="Times New Roman"/>
          <w:sz w:val="24"/>
        </w:rPr>
      </w:pPr>
    </w:p>
    <w:p w14:paraId="69EF5EEA" w14:textId="77777777" w:rsidR="008803B9" w:rsidRDefault="00CD2E49" w:rsidP="0069426F">
      <w:pPr>
        <w:spacing w:line="360" w:lineRule="auto"/>
        <w:ind w:left="44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{duration}</w:t>
      </w:r>
    </w:p>
    <w:p w14:paraId="1F1920F5" w14:textId="77777777" w:rsidR="008803B9" w:rsidRDefault="008803B9">
      <w:pPr>
        <w:spacing w:line="12" w:lineRule="exact"/>
        <w:rPr>
          <w:rFonts w:ascii="Times New Roman" w:eastAsia="Times New Roman" w:hAnsi="Times New Roman"/>
          <w:sz w:val="24"/>
        </w:rPr>
      </w:pPr>
    </w:p>
    <w:p w14:paraId="22122AB3" w14:textId="77777777" w:rsidR="008803B9" w:rsidRDefault="00CD2E49">
      <w:pPr>
        <w:numPr>
          <w:ilvl w:val="0"/>
          <w:numId w:val="3"/>
        </w:numPr>
        <w:tabs>
          <w:tab w:val="left" w:pos="560"/>
        </w:tabs>
        <w:spacing w:line="268" w:lineRule="exact"/>
        <w:ind w:left="560" w:hanging="12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{sentence}</w:t>
      </w:r>
    </w:p>
    <w:p w14:paraId="2DFCEABF" w14:textId="77777777" w:rsidR="008803B9" w:rsidRDefault="008803B9">
      <w:pPr>
        <w:spacing w:line="12" w:lineRule="exact"/>
        <w:rPr>
          <w:rFonts w:ascii="Arial Unicode MS" w:eastAsia="Arial Unicode MS" w:hAnsi="Arial Unicode MS"/>
        </w:rPr>
      </w:pPr>
    </w:p>
    <w:p w14:paraId="5AC6736F" w14:textId="77777777" w:rsidR="008803B9" w:rsidRDefault="00CD2E49">
      <w:pPr>
        <w:numPr>
          <w:ilvl w:val="0"/>
          <w:numId w:val="3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lastRenderedPageBreak/>
        <w:t>{sentence}</w:t>
      </w:r>
    </w:p>
    <w:p w14:paraId="0A473F32" w14:textId="77777777" w:rsidR="00CD2E49" w:rsidRDefault="00CD2E49" w:rsidP="00CD2E49">
      <w:pPr>
        <w:numPr>
          <w:ilvl w:val="0"/>
          <w:numId w:val="3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</w:rPr>
      </w:pPr>
      <w:bookmarkStart w:id="0" w:name="page2"/>
      <w:bookmarkEnd w:id="0"/>
      <w:r>
        <w:rPr>
          <w:rFonts w:ascii="Arial Unicode MS" w:eastAsia="Arial Unicode MS" w:hAnsi="Arial Unicode MS"/>
        </w:rPr>
        <w:t>{sentence}</w:t>
      </w:r>
    </w:p>
    <w:p w14:paraId="6A501AC8" w14:textId="77777777" w:rsidR="00CD2E49" w:rsidRDefault="00CD2E49" w:rsidP="00CD2E49">
      <w:pPr>
        <w:numPr>
          <w:ilvl w:val="0"/>
          <w:numId w:val="3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{sentence}</w:t>
      </w:r>
    </w:p>
    <w:p w14:paraId="1E205EA6" w14:textId="77777777" w:rsidR="00CD2E49" w:rsidRDefault="00CD2E49" w:rsidP="00CD2E49">
      <w:pPr>
        <w:numPr>
          <w:ilvl w:val="0"/>
          <w:numId w:val="3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{sentence}</w:t>
      </w:r>
    </w:p>
    <w:p w14:paraId="5ADBC0AC" w14:textId="77777777" w:rsidR="00CD2E49" w:rsidRDefault="00CD2E49" w:rsidP="00CD2E49">
      <w:pPr>
        <w:numPr>
          <w:ilvl w:val="0"/>
          <w:numId w:val="3"/>
        </w:numPr>
        <w:tabs>
          <w:tab w:val="left" w:pos="565"/>
        </w:tabs>
        <w:spacing w:line="280" w:lineRule="exact"/>
        <w:ind w:left="440" w:right="108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{sentence}</w:t>
      </w:r>
    </w:p>
    <w:p w14:paraId="3B7B736E" w14:textId="77777777" w:rsidR="008803B9" w:rsidRDefault="008803B9">
      <w:pPr>
        <w:spacing w:line="200" w:lineRule="exact"/>
        <w:rPr>
          <w:rFonts w:ascii="Times New Roman" w:eastAsia="Times New Roman" w:hAnsi="Times New Roman"/>
        </w:rPr>
      </w:pPr>
    </w:p>
    <w:p w14:paraId="3715FE86" w14:textId="77777777" w:rsidR="00CD2E49" w:rsidRDefault="00CD2E49">
      <w:pPr>
        <w:spacing w:line="0" w:lineRule="atLeast"/>
        <w:rPr>
          <w:rFonts w:ascii="Arial" w:eastAsia="Arial" w:hAnsi="Arial"/>
          <w:b/>
          <w:sz w:val="28"/>
        </w:rPr>
      </w:pPr>
    </w:p>
    <w:p w14:paraId="61D22DEC" w14:textId="77777777" w:rsidR="008803B9" w:rsidRDefault="008803B9">
      <w:pPr>
        <w:spacing w:line="0" w:lineRule="atLeast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Education</w:t>
      </w:r>
    </w:p>
    <w:p w14:paraId="5738AF5E" w14:textId="77777777" w:rsidR="008803B9" w:rsidRDefault="008803B9">
      <w:pPr>
        <w:spacing w:line="156" w:lineRule="exact"/>
        <w:rPr>
          <w:rFonts w:ascii="Times New Roman" w:eastAsia="Times New Roman" w:hAnsi="Times New Roman"/>
        </w:rPr>
      </w:pPr>
    </w:p>
    <w:p w14:paraId="34AC93EC" w14:textId="35A1BB92" w:rsidR="008803B9" w:rsidRDefault="007D2909">
      <w:pPr>
        <w:spacing w:line="0" w:lineRule="atLeast"/>
        <w:ind w:left="44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{university-name}</w:t>
      </w:r>
    </w:p>
    <w:p w14:paraId="5BB3985A" w14:textId="77777777" w:rsidR="008803B9" w:rsidRDefault="008D7343">
      <w:pPr>
        <w:spacing w:line="20" w:lineRule="exact"/>
        <w:rPr>
          <w:rFonts w:ascii="Times New Roman" w:eastAsia="Times New Roman" w:hAnsi="Times New Roman"/>
        </w:rPr>
      </w:pPr>
      <w:r>
        <w:rPr>
          <w:rFonts w:ascii="Arial" w:eastAsia="Arial" w:hAnsi="Arial"/>
          <w:b/>
          <w:noProof/>
          <w:sz w:val="24"/>
        </w:rPr>
        <w:drawing>
          <wp:anchor distT="0" distB="0" distL="114300" distR="114300" simplePos="0" relativeHeight="251658240" behindDoc="1" locked="0" layoutInCell="1" allowOverlap="1" wp14:anchorId="070A4B97" wp14:editId="31028180">
            <wp:simplePos x="0" y="0"/>
            <wp:positionH relativeFrom="column">
              <wp:posOffset>-12065</wp:posOffset>
            </wp:positionH>
            <wp:positionV relativeFrom="paragraph">
              <wp:posOffset>-171450</wp:posOffset>
            </wp:positionV>
            <wp:extent cx="228600" cy="228600"/>
            <wp:effectExtent l="0" t="0" r="0" b="0"/>
            <wp:wrapNone/>
            <wp:docPr id="4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E8A9D0" w14:textId="77777777" w:rsidR="008803B9" w:rsidRDefault="008803B9">
      <w:pPr>
        <w:spacing w:line="24" w:lineRule="exact"/>
        <w:rPr>
          <w:rFonts w:ascii="Times New Roman" w:eastAsia="Times New Roman" w:hAnsi="Times New Roman"/>
        </w:rPr>
      </w:pPr>
    </w:p>
    <w:p w14:paraId="5FC7405D" w14:textId="40F35E7E" w:rsidR="008803B9" w:rsidRDefault="00BE22B2">
      <w:pPr>
        <w:spacing w:line="322" w:lineRule="exact"/>
        <w:ind w:left="440"/>
        <w:rPr>
          <w:rFonts w:ascii="Arial Unicode MS" w:eastAsia="Arial Unicode MS" w:hAnsi="Arial Unicode MS"/>
          <w:sz w:val="24"/>
        </w:rPr>
      </w:pPr>
      <w:r>
        <w:rPr>
          <w:rFonts w:ascii="Arial Unicode MS" w:eastAsia="Arial Unicode MS" w:hAnsi="Arial Unicode MS"/>
          <w:sz w:val="24"/>
        </w:rPr>
        <w:t>{university-degree}</w:t>
      </w:r>
      <w:r w:rsidR="008803B9">
        <w:rPr>
          <w:rFonts w:ascii="Arial Unicode MS" w:eastAsia="Arial Unicode MS" w:hAnsi="Arial Unicode MS"/>
          <w:sz w:val="24"/>
        </w:rPr>
        <w:t xml:space="preserve">, </w:t>
      </w:r>
      <w:r w:rsidR="007D2909">
        <w:rPr>
          <w:rFonts w:ascii="Arial Unicode MS" w:eastAsia="Arial Unicode MS" w:hAnsi="Arial Unicode MS"/>
          <w:sz w:val="24"/>
        </w:rPr>
        <w:t>{university-major}</w:t>
      </w:r>
    </w:p>
    <w:p w14:paraId="79FD2BA3" w14:textId="77777777" w:rsidR="008803B9" w:rsidRDefault="008803B9">
      <w:pPr>
        <w:spacing w:line="19" w:lineRule="exact"/>
        <w:rPr>
          <w:rFonts w:ascii="Times New Roman" w:eastAsia="Times New Roman" w:hAnsi="Times New Roman"/>
        </w:rPr>
      </w:pPr>
    </w:p>
    <w:p w14:paraId="00801616" w14:textId="1054139A" w:rsidR="008803B9" w:rsidRDefault="00BE22B2">
      <w:pPr>
        <w:spacing w:line="268" w:lineRule="exact"/>
        <w:ind w:left="440"/>
        <w:rPr>
          <w:rFonts w:ascii="Arial Unicode MS" w:eastAsia="Arial Unicode MS" w:hAnsi="Arial Unicode MS"/>
        </w:rPr>
      </w:pPr>
      <w:r>
        <w:rPr>
          <w:rFonts w:ascii="Arial Unicode MS" w:eastAsia="Arial Unicode MS" w:hAnsi="Arial Unicode MS"/>
        </w:rPr>
        <w:t>{university-duration}</w:t>
      </w:r>
    </w:p>
    <w:p w14:paraId="4CDC05DC" w14:textId="77777777" w:rsidR="008803B9" w:rsidRDefault="008803B9">
      <w:pPr>
        <w:spacing w:line="200" w:lineRule="exact"/>
        <w:rPr>
          <w:rFonts w:ascii="Times New Roman" w:eastAsia="Times New Roman" w:hAnsi="Times New Roman"/>
        </w:rPr>
      </w:pPr>
    </w:p>
    <w:p w14:paraId="2FD9A7C9" w14:textId="77777777" w:rsidR="008803B9" w:rsidRDefault="008803B9" w:rsidP="00A75FF6">
      <w:pPr>
        <w:spacing w:line="255" w:lineRule="exact"/>
        <w:rPr>
          <w:rFonts w:ascii="Arial Unicode MS" w:eastAsia="Arial Unicode MS" w:hAnsi="Arial Unicode MS"/>
          <w:color w:val="727272"/>
          <w:sz w:val="19"/>
        </w:rPr>
      </w:pPr>
    </w:p>
    <w:sectPr w:rsidR="008803B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2240" w:h="15840"/>
      <w:pgMar w:top="1076" w:right="1380" w:bottom="0" w:left="960" w:header="0" w:footer="0" w:gutter="0"/>
      <w:cols w:space="0" w:equalWidth="0">
        <w:col w:w="990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0D3FB" w14:textId="77777777" w:rsidR="007C3130" w:rsidRDefault="007C3130" w:rsidP="006F528E">
      <w:r>
        <w:separator/>
      </w:r>
    </w:p>
  </w:endnote>
  <w:endnote w:type="continuationSeparator" w:id="0">
    <w:p w14:paraId="13B1EC99" w14:textId="77777777" w:rsidR="007C3130" w:rsidRDefault="007C3130" w:rsidP="006F5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FEB9B" w14:textId="77777777" w:rsidR="006F528E" w:rsidRDefault="006F52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F2C7A" w14:textId="77777777" w:rsidR="006F528E" w:rsidRDefault="006F52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D197B" w14:textId="77777777" w:rsidR="006F528E" w:rsidRDefault="006F52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CBEE2" w14:textId="77777777" w:rsidR="007C3130" w:rsidRDefault="007C3130" w:rsidP="006F528E">
      <w:r>
        <w:separator/>
      </w:r>
    </w:p>
  </w:footnote>
  <w:footnote w:type="continuationSeparator" w:id="0">
    <w:p w14:paraId="1F469A3D" w14:textId="77777777" w:rsidR="007C3130" w:rsidRDefault="007C3130" w:rsidP="006F52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9A409" w14:textId="77777777" w:rsidR="006F528E" w:rsidRDefault="006F52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10421" w14:textId="77777777" w:rsidR="006F528E" w:rsidRDefault="006F52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5DA63" w14:textId="77777777" w:rsidR="006F528E" w:rsidRDefault="006F52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19495CFE"/>
    <w:lvl w:ilvl="0" w:tplc="746E27BC">
      <w:start w:val="1"/>
      <w:numFmt w:val="bullet"/>
      <w:lvlText w:val="•"/>
      <w:lvlJc w:val="left"/>
    </w:lvl>
    <w:lvl w:ilvl="1" w:tplc="9ED4CDB8">
      <w:start w:val="1"/>
      <w:numFmt w:val="bullet"/>
      <w:lvlText w:val=""/>
      <w:lvlJc w:val="left"/>
    </w:lvl>
    <w:lvl w:ilvl="2" w:tplc="831892CE">
      <w:start w:val="1"/>
      <w:numFmt w:val="bullet"/>
      <w:lvlText w:val=""/>
      <w:lvlJc w:val="left"/>
    </w:lvl>
    <w:lvl w:ilvl="3" w:tplc="50E0FAA4">
      <w:start w:val="1"/>
      <w:numFmt w:val="bullet"/>
      <w:lvlText w:val=""/>
      <w:lvlJc w:val="left"/>
    </w:lvl>
    <w:lvl w:ilvl="4" w:tplc="F2BA4888">
      <w:start w:val="1"/>
      <w:numFmt w:val="bullet"/>
      <w:lvlText w:val=""/>
      <w:lvlJc w:val="left"/>
    </w:lvl>
    <w:lvl w:ilvl="5" w:tplc="EA6E284E">
      <w:start w:val="1"/>
      <w:numFmt w:val="bullet"/>
      <w:lvlText w:val=""/>
      <w:lvlJc w:val="left"/>
    </w:lvl>
    <w:lvl w:ilvl="6" w:tplc="8B8E6FB0">
      <w:start w:val="1"/>
      <w:numFmt w:val="bullet"/>
      <w:lvlText w:val=""/>
      <w:lvlJc w:val="left"/>
    </w:lvl>
    <w:lvl w:ilvl="7" w:tplc="21E83554">
      <w:start w:val="1"/>
      <w:numFmt w:val="bullet"/>
      <w:lvlText w:val=""/>
      <w:lvlJc w:val="left"/>
    </w:lvl>
    <w:lvl w:ilvl="8" w:tplc="5674F76A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2AE8944A"/>
    <w:lvl w:ilvl="0" w:tplc="E86AC182">
      <w:start w:val="1"/>
      <w:numFmt w:val="bullet"/>
      <w:lvlText w:val="•"/>
      <w:lvlJc w:val="left"/>
    </w:lvl>
    <w:lvl w:ilvl="1" w:tplc="2E8AE17C">
      <w:start w:val="1"/>
      <w:numFmt w:val="bullet"/>
      <w:lvlText w:val=""/>
      <w:lvlJc w:val="left"/>
    </w:lvl>
    <w:lvl w:ilvl="2" w:tplc="18328C7E">
      <w:start w:val="1"/>
      <w:numFmt w:val="bullet"/>
      <w:lvlText w:val=""/>
      <w:lvlJc w:val="left"/>
    </w:lvl>
    <w:lvl w:ilvl="3" w:tplc="52BC529E">
      <w:start w:val="1"/>
      <w:numFmt w:val="bullet"/>
      <w:lvlText w:val=""/>
      <w:lvlJc w:val="left"/>
    </w:lvl>
    <w:lvl w:ilvl="4" w:tplc="0158F584">
      <w:start w:val="1"/>
      <w:numFmt w:val="bullet"/>
      <w:lvlText w:val=""/>
      <w:lvlJc w:val="left"/>
    </w:lvl>
    <w:lvl w:ilvl="5" w:tplc="5CBE681C">
      <w:start w:val="1"/>
      <w:numFmt w:val="bullet"/>
      <w:lvlText w:val=""/>
      <w:lvlJc w:val="left"/>
    </w:lvl>
    <w:lvl w:ilvl="6" w:tplc="634E3DDE">
      <w:start w:val="1"/>
      <w:numFmt w:val="bullet"/>
      <w:lvlText w:val=""/>
      <w:lvlJc w:val="left"/>
    </w:lvl>
    <w:lvl w:ilvl="7" w:tplc="D318C940">
      <w:start w:val="1"/>
      <w:numFmt w:val="bullet"/>
      <w:lvlText w:val=""/>
      <w:lvlJc w:val="left"/>
    </w:lvl>
    <w:lvl w:ilvl="8" w:tplc="3856A454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625558EC"/>
    <w:lvl w:ilvl="0" w:tplc="BAB89DB8">
      <w:start w:val="1"/>
      <w:numFmt w:val="bullet"/>
      <w:lvlText w:val="•"/>
      <w:lvlJc w:val="left"/>
    </w:lvl>
    <w:lvl w:ilvl="1" w:tplc="2F9E3D5C">
      <w:start w:val="1"/>
      <w:numFmt w:val="bullet"/>
      <w:lvlText w:val=""/>
      <w:lvlJc w:val="left"/>
    </w:lvl>
    <w:lvl w:ilvl="2" w:tplc="4BCEB704">
      <w:start w:val="1"/>
      <w:numFmt w:val="bullet"/>
      <w:lvlText w:val=""/>
      <w:lvlJc w:val="left"/>
    </w:lvl>
    <w:lvl w:ilvl="3" w:tplc="CA362FB8">
      <w:start w:val="1"/>
      <w:numFmt w:val="bullet"/>
      <w:lvlText w:val=""/>
      <w:lvlJc w:val="left"/>
    </w:lvl>
    <w:lvl w:ilvl="4" w:tplc="099625D6">
      <w:start w:val="1"/>
      <w:numFmt w:val="bullet"/>
      <w:lvlText w:val=""/>
      <w:lvlJc w:val="left"/>
    </w:lvl>
    <w:lvl w:ilvl="5" w:tplc="E9C81FC6">
      <w:start w:val="1"/>
      <w:numFmt w:val="bullet"/>
      <w:lvlText w:val=""/>
      <w:lvlJc w:val="left"/>
    </w:lvl>
    <w:lvl w:ilvl="6" w:tplc="43301E74">
      <w:start w:val="1"/>
      <w:numFmt w:val="bullet"/>
      <w:lvlText w:val=""/>
      <w:lvlJc w:val="left"/>
    </w:lvl>
    <w:lvl w:ilvl="7" w:tplc="C076147C">
      <w:start w:val="1"/>
      <w:numFmt w:val="bullet"/>
      <w:lvlText w:val=""/>
      <w:lvlJc w:val="left"/>
    </w:lvl>
    <w:lvl w:ilvl="8" w:tplc="61127540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238E1F28"/>
    <w:lvl w:ilvl="0" w:tplc="F58A68D0">
      <w:start w:val="1"/>
      <w:numFmt w:val="bullet"/>
      <w:lvlText w:val="•"/>
      <w:lvlJc w:val="left"/>
    </w:lvl>
    <w:lvl w:ilvl="1" w:tplc="82C8A3D2">
      <w:start w:val="1"/>
      <w:numFmt w:val="bullet"/>
      <w:lvlText w:val=""/>
      <w:lvlJc w:val="left"/>
    </w:lvl>
    <w:lvl w:ilvl="2" w:tplc="4D6221BE">
      <w:start w:val="1"/>
      <w:numFmt w:val="bullet"/>
      <w:lvlText w:val=""/>
      <w:lvlJc w:val="left"/>
    </w:lvl>
    <w:lvl w:ilvl="3" w:tplc="DC8800CA">
      <w:start w:val="1"/>
      <w:numFmt w:val="bullet"/>
      <w:lvlText w:val=""/>
      <w:lvlJc w:val="left"/>
    </w:lvl>
    <w:lvl w:ilvl="4" w:tplc="A3F45EF2">
      <w:start w:val="1"/>
      <w:numFmt w:val="bullet"/>
      <w:lvlText w:val=""/>
      <w:lvlJc w:val="left"/>
    </w:lvl>
    <w:lvl w:ilvl="5" w:tplc="017A1654">
      <w:start w:val="1"/>
      <w:numFmt w:val="bullet"/>
      <w:lvlText w:val=""/>
      <w:lvlJc w:val="left"/>
    </w:lvl>
    <w:lvl w:ilvl="6" w:tplc="03DC5404">
      <w:start w:val="1"/>
      <w:numFmt w:val="bullet"/>
      <w:lvlText w:val=""/>
      <w:lvlJc w:val="left"/>
    </w:lvl>
    <w:lvl w:ilvl="7" w:tplc="9CA6F9B6">
      <w:start w:val="1"/>
      <w:numFmt w:val="bullet"/>
      <w:lvlText w:val=""/>
      <w:lvlJc w:val="left"/>
    </w:lvl>
    <w:lvl w:ilvl="8" w:tplc="7FD21630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46E87CCC"/>
    <w:lvl w:ilvl="0" w:tplc="8446D8EA">
      <w:start w:val="1"/>
      <w:numFmt w:val="bullet"/>
      <w:lvlText w:val="•"/>
      <w:lvlJc w:val="left"/>
    </w:lvl>
    <w:lvl w:ilvl="1" w:tplc="429CC1BC">
      <w:start w:val="1"/>
      <w:numFmt w:val="bullet"/>
      <w:lvlText w:val=""/>
      <w:lvlJc w:val="left"/>
    </w:lvl>
    <w:lvl w:ilvl="2" w:tplc="DA36E02A">
      <w:start w:val="1"/>
      <w:numFmt w:val="bullet"/>
      <w:lvlText w:val=""/>
      <w:lvlJc w:val="left"/>
    </w:lvl>
    <w:lvl w:ilvl="3" w:tplc="5C00D730">
      <w:start w:val="1"/>
      <w:numFmt w:val="bullet"/>
      <w:lvlText w:val=""/>
      <w:lvlJc w:val="left"/>
    </w:lvl>
    <w:lvl w:ilvl="4" w:tplc="F52E73B4">
      <w:start w:val="1"/>
      <w:numFmt w:val="bullet"/>
      <w:lvlText w:val=""/>
      <w:lvlJc w:val="left"/>
    </w:lvl>
    <w:lvl w:ilvl="5" w:tplc="56CC52E0">
      <w:start w:val="1"/>
      <w:numFmt w:val="bullet"/>
      <w:lvlText w:val=""/>
      <w:lvlJc w:val="left"/>
    </w:lvl>
    <w:lvl w:ilvl="6" w:tplc="E18EC080">
      <w:start w:val="1"/>
      <w:numFmt w:val="bullet"/>
      <w:lvlText w:val=""/>
      <w:lvlJc w:val="left"/>
    </w:lvl>
    <w:lvl w:ilvl="7" w:tplc="900CB048">
      <w:start w:val="1"/>
      <w:numFmt w:val="bullet"/>
      <w:lvlText w:val=""/>
      <w:lvlJc w:val="left"/>
    </w:lvl>
    <w:lvl w:ilvl="8" w:tplc="3470F426">
      <w:start w:val="1"/>
      <w:numFmt w:val="bullet"/>
      <w:lvlText w:val=""/>
      <w:lvlJc w:val="left"/>
    </w:lvl>
  </w:abstractNum>
  <w:num w:numId="1" w16cid:durableId="1486318975">
    <w:abstractNumId w:val="0"/>
  </w:num>
  <w:num w:numId="2" w16cid:durableId="2011832667">
    <w:abstractNumId w:val="1"/>
  </w:num>
  <w:num w:numId="3" w16cid:durableId="2111656943">
    <w:abstractNumId w:val="2"/>
  </w:num>
  <w:num w:numId="4" w16cid:durableId="1432510113">
    <w:abstractNumId w:val="3"/>
  </w:num>
  <w:num w:numId="5" w16cid:durableId="6145973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28E"/>
    <w:rsid w:val="00021004"/>
    <w:rsid w:val="00030AC0"/>
    <w:rsid w:val="00062D1E"/>
    <w:rsid w:val="000A5C73"/>
    <w:rsid w:val="000F348C"/>
    <w:rsid w:val="001123C4"/>
    <w:rsid w:val="00135F63"/>
    <w:rsid w:val="00157B7F"/>
    <w:rsid w:val="001D4168"/>
    <w:rsid w:val="00230242"/>
    <w:rsid w:val="00296C6C"/>
    <w:rsid w:val="00366425"/>
    <w:rsid w:val="003B3FE8"/>
    <w:rsid w:val="004016EE"/>
    <w:rsid w:val="006806B7"/>
    <w:rsid w:val="0069426F"/>
    <w:rsid w:val="006F528E"/>
    <w:rsid w:val="00722F74"/>
    <w:rsid w:val="00725206"/>
    <w:rsid w:val="007C3130"/>
    <w:rsid w:val="007D2909"/>
    <w:rsid w:val="008803B9"/>
    <w:rsid w:val="008B4DAC"/>
    <w:rsid w:val="008D7343"/>
    <w:rsid w:val="009263AA"/>
    <w:rsid w:val="00A75FF6"/>
    <w:rsid w:val="00AF7980"/>
    <w:rsid w:val="00B46BF4"/>
    <w:rsid w:val="00BA1DF6"/>
    <w:rsid w:val="00BE22B2"/>
    <w:rsid w:val="00CD2E49"/>
    <w:rsid w:val="00E87A60"/>
    <w:rsid w:val="00FC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535093"/>
  <w15:chartTrackingRefBased/>
  <w15:docId w15:val="{9AB54D3C-F424-ED47-83FE-F32A7C828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52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528E"/>
  </w:style>
  <w:style w:type="paragraph" w:styleId="Footer">
    <w:name w:val="footer"/>
    <w:basedOn w:val="Normal"/>
    <w:link w:val="FooterChar"/>
    <w:uiPriority w:val="99"/>
    <w:unhideWhenUsed/>
    <w:rsid w:val="006F52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528E"/>
  </w:style>
  <w:style w:type="table" w:styleId="TableGrid">
    <w:name w:val="Table Grid"/>
    <w:basedOn w:val="TableNormal"/>
    <w:uiPriority w:val="59"/>
    <w:rsid w:val="006F52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69426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D2E4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9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2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7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046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865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20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8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03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66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34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0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2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785E12C-C00B-1C4C-8FEE-FB6A3B87E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Microsoft Office User</cp:lastModifiedBy>
  <cp:revision>8</cp:revision>
  <dcterms:created xsi:type="dcterms:W3CDTF">2023-11-14T12:17:00Z</dcterms:created>
  <dcterms:modified xsi:type="dcterms:W3CDTF">2024-10-18T17:11:00Z</dcterms:modified>
</cp:coreProperties>
</file>