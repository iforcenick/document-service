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70"/>
        <w:gridCol w:w="6030"/>
      </w:tblGrid>
      <w:tr w:rsidR="00CD2E49" w:rsidRPr="008803B9" w14:paraId="317EA9CB" w14:textId="77777777" w:rsidTr="006679B6">
        <w:tc>
          <w:tcPr>
            <w:tcW w:w="3600" w:type="dxa"/>
            <w:shd w:val="clear" w:color="auto" w:fill="auto"/>
          </w:tcPr>
          <w:p w14:paraId="005FEEEB" w14:textId="0A2D8E83" w:rsidR="00CD2E49" w:rsidRPr="001123C4" w:rsidRDefault="00DF72FE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473403B2" w14:textId="1158D1EE" w:rsidR="00CD2E49" w:rsidRPr="001123C4" w:rsidRDefault="00DF72FE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41BBC488" w14:textId="77777777" w:rsidTr="006679B6">
        <w:tc>
          <w:tcPr>
            <w:tcW w:w="3600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6679B6">
        <w:tc>
          <w:tcPr>
            <w:tcW w:w="3600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6679B6">
        <w:tc>
          <w:tcPr>
            <w:tcW w:w="3600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6679B6">
        <w:tc>
          <w:tcPr>
            <w:tcW w:w="3600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030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CB825BD" w14:textId="77777777" w:rsidR="0069426F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8CBD7F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>
      <w:pPr>
        <w:spacing w:line="2" w:lineRule="exact"/>
        <w:rPr>
          <w:rFonts w:ascii="Arial Unicode MS" w:eastAsia="Arial Unicode MS" w:hAnsi="Arial Unicode MS"/>
          <w:sz w:val="19"/>
        </w:rPr>
      </w:pPr>
    </w:p>
    <w:p w14:paraId="25C55D8F" w14:textId="215E3C42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A2EBC7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>
      <w:pPr>
        <w:spacing w:line="12" w:lineRule="exact"/>
        <w:rPr>
          <w:rFonts w:ascii="Arial Unicode MS" w:eastAsia="Arial Unicode MS" w:hAnsi="Arial Unicode MS"/>
        </w:rPr>
      </w:pPr>
    </w:p>
    <w:p w14:paraId="659DBC3B" w14:textId="77777777" w:rsidR="008803B9" w:rsidRPr="00CD2E49" w:rsidRDefault="00CD2E49" w:rsidP="00CD2E49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7EE2F4" w14:textId="77777777" w:rsidR="008803B9" w:rsidRDefault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6D59A49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3B8CAEDF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1D7E60" w14:textId="77777777" w:rsidR="00CD2E49" w:rsidRDefault="00CD2E49">
      <w:pPr>
        <w:spacing w:line="1" w:lineRule="exact"/>
        <w:rPr>
          <w:rFonts w:ascii="Arial Unicode MS" w:eastAsia="Arial Unicode MS" w:hAnsi="Arial Unicode MS"/>
        </w:rPr>
      </w:pPr>
    </w:p>
    <w:p w14:paraId="4985E8CA" w14:textId="77777777" w:rsidR="008803B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14064E6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E6BAB6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39ADB0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6D1116D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2122AB3" w14:textId="77777777" w:rsidR="008803B9" w:rsidRDefault="00CD2E49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DFCEABF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5AC6736F" w14:textId="77777777" w:rsidR="008803B9" w:rsidRDefault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{sentence}</w:t>
      </w:r>
    </w:p>
    <w:p w14:paraId="0A473F32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bookmarkStart w:id="0" w:name="page2"/>
      <w:bookmarkEnd w:id="0"/>
      <w:r>
        <w:rPr>
          <w:rFonts w:ascii="Arial Unicode MS" w:eastAsia="Arial Unicode MS" w:hAnsi="Arial Unicode MS"/>
        </w:rPr>
        <w:t>{sentence}</w:t>
      </w:r>
    </w:p>
    <w:p w14:paraId="6A501AC8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E205EA6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ADBC0AC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0A0820DA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74E0EF28" w14:textId="77777777" w:rsidR="008803B9" w:rsidRDefault="00062D1E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43D8EC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3E6C0EB0" wp14:editId="527C565F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5DEA0" w14:textId="77777777" w:rsidR="008803B9" w:rsidRDefault="00062D1E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329A9AE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7036917F" w14:textId="77777777" w:rsidR="008803B9" w:rsidRDefault="00062D1E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7878AAB2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48396EB7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E594CA7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2DE8B45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E919F6C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439DC568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6AAF216" w14:textId="77777777" w:rsidR="00CD2E49" w:rsidRDefault="00CD2E49" w:rsidP="00CD2E49">
      <w:pPr>
        <w:numPr>
          <w:ilvl w:val="0"/>
          <w:numId w:val="5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0568" w14:textId="77777777" w:rsidR="001D65F4" w:rsidRDefault="001D65F4" w:rsidP="006F528E">
      <w:r>
        <w:separator/>
      </w:r>
    </w:p>
  </w:endnote>
  <w:endnote w:type="continuationSeparator" w:id="0">
    <w:p w14:paraId="20C65338" w14:textId="77777777" w:rsidR="001D65F4" w:rsidRDefault="001D65F4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17E3" w14:textId="77777777" w:rsidR="001D65F4" w:rsidRDefault="001D65F4" w:rsidP="006F528E">
      <w:r>
        <w:separator/>
      </w:r>
    </w:p>
  </w:footnote>
  <w:footnote w:type="continuationSeparator" w:id="0">
    <w:p w14:paraId="07AE6160" w14:textId="77777777" w:rsidR="001D65F4" w:rsidRDefault="001D65F4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 w16cid:durableId="1193497142">
    <w:abstractNumId w:val="0"/>
  </w:num>
  <w:num w:numId="2" w16cid:durableId="198903249">
    <w:abstractNumId w:val="1"/>
  </w:num>
  <w:num w:numId="3" w16cid:durableId="1515848788">
    <w:abstractNumId w:val="2"/>
  </w:num>
  <w:num w:numId="4" w16cid:durableId="1511220888">
    <w:abstractNumId w:val="3"/>
  </w:num>
  <w:num w:numId="5" w16cid:durableId="563294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30AC0"/>
    <w:rsid w:val="00062D1E"/>
    <w:rsid w:val="000A5C73"/>
    <w:rsid w:val="000F348C"/>
    <w:rsid w:val="001123C4"/>
    <w:rsid w:val="00135F63"/>
    <w:rsid w:val="00157B7F"/>
    <w:rsid w:val="001D65F4"/>
    <w:rsid w:val="00230242"/>
    <w:rsid w:val="00366425"/>
    <w:rsid w:val="003B3FE8"/>
    <w:rsid w:val="004016EE"/>
    <w:rsid w:val="006679B6"/>
    <w:rsid w:val="006806B7"/>
    <w:rsid w:val="0069426F"/>
    <w:rsid w:val="006F528E"/>
    <w:rsid w:val="00722F74"/>
    <w:rsid w:val="007D2909"/>
    <w:rsid w:val="008803B9"/>
    <w:rsid w:val="008B4DAC"/>
    <w:rsid w:val="008D7343"/>
    <w:rsid w:val="009263AA"/>
    <w:rsid w:val="009D58E5"/>
    <w:rsid w:val="00A75FF6"/>
    <w:rsid w:val="00AF7980"/>
    <w:rsid w:val="00B46BF4"/>
    <w:rsid w:val="00BA1DF6"/>
    <w:rsid w:val="00BE22B2"/>
    <w:rsid w:val="00C53031"/>
    <w:rsid w:val="00CD2E49"/>
    <w:rsid w:val="00DE7C06"/>
    <w:rsid w:val="00DF72FE"/>
    <w:rsid w:val="00E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8</cp:revision>
  <dcterms:created xsi:type="dcterms:W3CDTF">2023-11-14T12:17:00Z</dcterms:created>
  <dcterms:modified xsi:type="dcterms:W3CDTF">2024-10-20T06:46:00Z</dcterms:modified>
</cp:coreProperties>
</file>