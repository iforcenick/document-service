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ED97CB" w14:textId="77777777" w:rsidR="008803B9" w:rsidRDefault="00CD2E49">
      <w:pPr>
        <w:spacing w:line="644" w:lineRule="exact"/>
        <w:rPr>
          <w:rFonts w:ascii="Arial Unicode MS" w:eastAsia="Arial Unicode MS" w:hAnsi="Arial Unicode MS"/>
          <w:sz w:val="48"/>
        </w:rPr>
      </w:pPr>
      <w:r>
        <w:rPr>
          <w:rFonts w:ascii="Arial Unicode MS" w:eastAsia="Arial Unicode MS" w:hAnsi="Arial Unicode MS"/>
          <w:sz w:val="48"/>
        </w:rPr>
        <w:t>{name}</w:t>
      </w:r>
    </w:p>
    <w:p w14:paraId="60E503D0" w14:textId="77777777" w:rsidR="006F528E" w:rsidRPr="008803B9" w:rsidRDefault="00CD2E49" w:rsidP="006F528E">
      <w:pPr>
        <w:rPr>
          <w:rFonts w:ascii="Arial Unicode MS" w:eastAsia="Arial Unicode MS" w:hAnsi="Arial Unicode MS"/>
          <w:color w:val="404040"/>
          <w:sz w:val="27"/>
          <w:szCs w:val="27"/>
        </w:rPr>
      </w:pPr>
      <w:r>
        <w:rPr>
          <w:rFonts w:ascii="Arial Unicode MS" w:eastAsia="Arial Unicode MS" w:hAnsi="Arial Unicode MS"/>
          <w:color w:val="404040"/>
          <w:sz w:val="27"/>
          <w:szCs w:val="27"/>
        </w:rPr>
        <w:t>{headline}</w:t>
      </w:r>
    </w:p>
    <w:p w14:paraId="4CD01DD3" w14:textId="77777777" w:rsidR="008803B9" w:rsidRDefault="008803B9">
      <w:pPr>
        <w:spacing w:line="254" w:lineRule="exact"/>
        <w:rPr>
          <w:rFonts w:ascii="Times New Roman" w:eastAsia="Times New Roman" w:hAnsi="Times New Roman"/>
          <w:sz w:val="24"/>
        </w:rPr>
      </w:pPr>
    </w:p>
    <w:p w14:paraId="67150AA1" w14:textId="77777777" w:rsidR="008803B9" w:rsidRDefault="008D7343">
      <w:pPr>
        <w:tabs>
          <w:tab w:val="left" w:pos="5540"/>
        </w:tabs>
        <w:spacing w:line="268" w:lineRule="exact"/>
        <w:ind w:left="500"/>
        <w:rPr>
          <w:rFonts w:ascii="Arial Unicode MS" w:eastAsia="Arial Unicode MS" w:hAnsi="Arial Unicode MS"/>
        </w:rPr>
      </w:pPr>
      <w:r>
        <w:rPr>
          <w:noProof/>
        </w:rPr>
        <mc:AlternateContent>
          <mc:Choice Requires="wps">
            <w:drawing>
              <wp:inline distT="0" distB="0" distL="0" distR="0" wp14:anchorId="4C06874F" wp14:editId="3181D1DE">
                <wp:extent cx="137160" cy="91440"/>
                <wp:effectExtent l="0" t="0" r="0" b="0"/>
                <wp:docPr id="11" name="Freeform 11" descr="Email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542892" id="Freeform 11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" path="m108,21r,l60,58,12,21v-1,-1,-1,-2,,-3c13,16,14,16,16,17l60,51,104,17v1,-1,3,-1,4,1c109,19,109,20,108,21r,xm114,r,l6,c3,,,3,,6l,74v,3,3,6,6,6l114,80v3,,6,-3,6,-6l120,6c120,3,117,,114,xe" fillcolor="#4472c4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w10:anchorlock/>
              </v:shape>
            </w:pict>
          </mc:Fallback>
        </mc:AlternateContent>
      </w:r>
      <w:r w:rsidR="00A75FF6">
        <w:rPr>
          <w:rFonts w:ascii="Arial Unicode MS" w:eastAsia="Arial Unicode MS" w:hAnsi="Arial Unicode MS"/>
        </w:rPr>
        <w:t xml:space="preserve"> </w:t>
      </w:r>
      <w:r w:rsidR="00CD2E49">
        <w:rPr>
          <w:rFonts w:ascii="Arial Unicode MS" w:eastAsia="Arial Unicode MS" w:hAnsi="Arial Unicode MS"/>
        </w:rPr>
        <w:t>{email}</w:t>
      </w:r>
      <w:r w:rsidR="008803B9">
        <w:rPr>
          <w:rFonts w:ascii="Times New Roman" w:eastAsia="Times New Roman" w:hAnsi="Times New Roman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5C5D0844" wp14:editId="7812F1A4">
                <wp:extent cx="109855" cy="109855"/>
                <wp:effectExtent l="0" t="0" r="0" b="0"/>
                <wp:docPr id="31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D6FE3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" stroked="f" strokeweight="0">
                <v:path arrowok="t" o:connecttype="custom" o:connectlocs="20533,462;24967,3233;31941,10120;36762,14950;38742,18855;38398,22676;35729,26414;31295,30361;28798,34561;28540,38844;30434,43127;39517,52618;60351,72145;70166,80544;74342,81719;78474,80670;82391,77100;86868,72943;91302,71515;95650,72565;99868,76008;108865,86549;109855,90244;109252,93562;107875,96039;106540,97467;105809,98097;103828,99693;101030,101876;97673,104228;94143,106328;90785,107797;84544,109393;79550,109855;75418,109435;71802,108385;68401,106831;61944,103682;50235,97173;39431,90118;29659,82265;21007,73531;13517,63830;7318,52954;2540,40818;172,30823;474,22802;2712,15328;6887,8273;12010,2562;16229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="00A75FF6">
        <w:rPr>
          <w:rFonts w:ascii="Times New Roman" w:eastAsia="Times New Roman" w:hAnsi="Times New Roman"/>
        </w:rPr>
        <w:t xml:space="preserve"> </w:t>
      </w:r>
      <w:r w:rsidR="00CD2E49">
        <w:rPr>
          <w:rFonts w:ascii="Arial Unicode MS" w:eastAsia="Arial Unicode MS" w:hAnsi="Arial Unicode MS"/>
        </w:rPr>
        <w:t>{phone}</w:t>
      </w:r>
    </w:p>
    <w:p w14:paraId="2D45C0AB" w14:textId="77777777" w:rsidR="008803B9" w:rsidRDefault="008803B9">
      <w:pPr>
        <w:spacing w:line="148" w:lineRule="exact"/>
        <w:rPr>
          <w:rFonts w:ascii="Times New Roman" w:eastAsia="Times New Roman" w:hAnsi="Times New Roman"/>
          <w:sz w:val="24"/>
        </w:rPr>
      </w:pPr>
    </w:p>
    <w:p w14:paraId="67FD3576" w14:textId="069AC0D7" w:rsidR="008803B9" w:rsidRDefault="008D7343">
      <w:pPr>
        <w:tabs>
          <w:tab w:val="left" w:pos="5540"/>
        </w:tabs>
        <w:spacing w:line="268" w:lineRule="exact"/>
        <w:ind w:left="500"/>
        <w:rPr>
          <w:rFonts w:ascii="Arial Unicode MS" w:eastAsia="Arial Unicode MS" w:hAnsi="Arial Unicode MS"/>
          <w:color w:val="0073B1"/>
        </w:rPr>
      </w:pPr>
      <w:r>
        <w:rPr>
          <w:noProof/>
        </w:rPr>
        <mc:AlternateContent>
          <mc:Choice Requires="wps">
            <w:drawing>
              <wp:inline distT="0" distB="0" distL="0" distR="0" wp14:anchorId="09CD11B9" wp14:editId="1B2DA47A">
                <wp:extent cx="109855" cy="109855"/>
                <wp:effectExtent l="0" t="0" r="0" b="0"/>
                <wp:docPr id="56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60D530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472c4" stroked="f" strokeweight="0">
                <v:path arrowok="t" o:connecttype="custom" o:connectlocs="16377,41459;16251,92430;16881,93650;32293,93566;32545,42343;31957,41164;72229,39943;65426,41837;60093,46173;58455,48067;58371,41459;44009,41164;42791,41795;42833,93398;57825,93650;59043,93019;59169,64524;60765,58379;64040,55180;69163,54296;73825,55643;76470,59684;77226,66418;77352,93229;92680,93650;93562,92724;93058,56022;90202,47478;85457,42553;77688,40028;21459,15573;16839,18941;14992,24496;16755,30094;21333,33546;27338,33546;32041,30179;33847,24538;32041,19025;27422,15573;102926,0;106118,1263;109393,5388;109855,102068;107839,107119;103220,109729;5543,109518;1722,106909;0,103205;1260,3578;4661,716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="00A75FF6">
        <w:rPr>
          <w:rFonts w:ascii="Arial Unicode MS" w:eastAsia="Arial Unicode MS" w:hAnsi="Arial Unicode MS"/>
          <w:color w:val="0073B1"/>
        </w:rPr>
        <w:t xml:space="preserve"> </w:t>
      </w:r>
      <w:r w:rsidR="00BE22B2">
        <w:rPr>
          <w:rFonts w:ascii="Arial Unicode MS" w:eastAsia="Arial Unicode MS" w:hAnsi="Arial Unicode MS"/>
          <w:color w:val="0073B1"/>
        </w:rPr>
        <w:t>{LK}</w:t>
      </w:r>
      <w:r w:rsidR="008803B9">
        <w:rPr>
          <w:rFonts w:ascii="Times New Roman" w:eastAsia="Times New Roman" w:hAnsi="Times New Roman"/>
        </w:rPr>
        <w:tab/>
      </w:r>
      <w:r w:rsidR="00BE22B2">
        <w:rPr>
          <w:rFonts w:ascii="Arial Unicode MS" w:eastAsia="Arial Unicode MS" w:hAnsi="Arial Unicode MS"/>
          <w:color w:val="0073B1"/>
        </w:rPr>
        <w:t>{GH}</w:t>
      </w:r>
    </w:p>
    <w:p w14:paraId="77F8EBCC" w14:textId="77777777" w:rsidR="008803B9" w:rsidRDefault="008803B9">
      <w:pPr>
        <w:spacing w:line="233" w:lineRule="exact"/>
        <w:rPr>
          <w:rFonts w:ascii="Times New Roman" w:eastAsia="Times New Roman" w:hAnsi="Times New Roman"/>
          <w:sz w:val="24"/>
        </w:rPr>
      </w:pPr>
    </w:p>
    <w:p w14:paraId="237ADB96" w14:textId="77777777" w:rsidR="008803B9" w:rsidRDefault="008803B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Summary</w:t>
      </w:r>
    </w:p>
    <w:p w14:paraId="3B46C150" w14:textId="77777777" w:rsidR="008803B9" w:rsidRDefault="008803B9">
      <w:pPr>
        <w:spacing w:line="65" w:lineRule="exact"/>
        <w:rPr>
          <w:rFonts w:ascii="Times New Roman" w:eastAsia="Times New Roman" w:hAnsi="Times New Roman"/>
          <w:sz w:val="24"/>
        </w:rPr>
      </w:pPr>
    </w:p>
    <w:p w14:paraId="24730044" w14:textId="77777777" w:rsidR="008803B9" w:rsidRDefault="00CD2E49">
      <w:pPr>
        <w:spacing w:line="280" w:lineRule="exact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{summary}</w:t>
      </w:r>
    </w:p>
    <w:p w14:paraId="6ADE0140" w14:textId="77777777" w:rsidR="00CD2E49" w:rsidRDefault="00CD2E49">
      <w:pPr>
        <w:spacing w:line="280" w:lineRule="exact"/>
        <w:rPr>
          <w:rFonts w:ascii="Arial Unicode MS" w:eastAsia="Arial Unicode MS" w:hAnsi="Arial Unicode MS"/>
        </w:rPr>
      </w:pPr>
    </w:p>
    <w:p w14:paraId="61E2D834" w14:textId="77777777" w:rsidR="00CD2E49" w:rsidRPr="006F528E" w:rsidRDefault="00CD2E49" w:rsidP="00CD2E4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Skills</w:t>
      </w:r>
    </w:p>
    <w:p w14:paraId="568D28B8" w14:textId="77777777" w:rsidR="00CD2E49" w:rsidRDefault="00CD2E49" w:rsidP="00CD2E49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1"/>
        <w:gridCol w:w="283"/>
        <w:gridCol w:w="6496"/>
      </w:tblGrid>
      <w:tr w:rsidR="00CD2E49" w:rsidRPr="008803B9" w14:paraId="317EA9CB" w14:textId="77777777" w:rsidTr="00CD2E49">
        <w:tc>
          <w:tcPr>
            <w:tcW w:w="3121" w:type="dxa"/>
            <w:shd w:val="clear" w:color="auto" w:fill="auto"/>
          </w:tcPr>
          <w:p w14:paraId="005FEEEB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Basic Skills</w:t>
            </w:r>
          </w:p>
        </w:tc>
        <w:tc>
          <w:tcPr>
            <w:tcW w:w="283" w:type="dxa"/>
            <w:shd w:val="clear" w:color="auto" w:fill="auto"/>
          </w:tcPr>
          <w:p w14:paraId="7B5D5933" w14:textId="77777777" w:rsidR="00CD2E49" w:rsidRPr="001123C4" w:rsidRDefault="00CD2E49" w:rsidP="00CD2E49">
            <w:pPr>
              <w:spacing w:line="276" w:lineRule="auto"/>
              <w:ind w:left="120"/>
              <w:rPr>
                <w:rFonts w:ascii="Arial Unicode MS" w:eastAsia="Arial Unicode MS" w:hAnsi="Arial Unicode MS"/>
              </w:rPr>
            </w:pPr>
          </w:p>
        </w:tc>
        <w:tc>
          <w:tcPr>
            <w:tcW w:w="6496" w:type="dxa"/>
            <w:shd w:val="clear" w:color="auto" w:fill="auto"/>
          </w:tcPr>
          <w:p w14:paraId="473403B2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  <w:r w:rsidRPr="001123C4">
              <w:rPr>
                <w:rFonts w:ascii="Arial Unicode MS" w:eastAsia="Arial Unicode MS" w:hAnsi="Arial Unicode MS"/>
              </w:rPr>
              <w:t>HTML • CSS • JavaScript • TypeScript • Python • Git</w:t>
            </w:r>
          </w:p>
        </w:tc>
      </w:tr>
      <w:tr w:rsidR="00CD2E49" w:rsidRPr="008803B9" w14:paraId="41BBC488" w14:textId="77777777" w:rsidTr="00CD2E49">
        <w:tc>
          <w:tcPr>
            <w:tcW w:w="3121" w:type="dxa"/>
            <w:shd w:val="clear" w:color="auto" w:fill="auto"/>
          </w:tcPr>
          <w:p w14:paraId="63449A53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83" w:type="dxa"/>
            <w:shd w:val="clear" w:color="auto" w:fill="auto"/>
          </w:tcPr>
          <w:p w14:paraId="59E14A3A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496" w:type="dxa"/>
            <w:shd w:val="clear" w:color="auto" w:fill="auto"/>
          </w:tcPr>
          <w:p w14:paraId="32E97860" w14:textId="77777777" w:rsidR="00CD2E49" w:rsidRPr="001123C4" w:rsidRDefault="00CD2E49" w:rsidP="00CD2E49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5FECE165" w14:textId="77777777" w:rsidTr="00CD2E49">
        <w:tc>
          <w:tcPr>
            <w:tcW w:w="3121" w:type="dxa"/>
            <w:shd w:val="clear" w:color="auto" w:fill="auto"/>
          </w:tcPr>
          <w:p w14:paraId="5B6F5E16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83" w:type="dxa"/>
            <w:shd w:val="clear" w:color="auto" w:fill="auto"/>
          </w:tcPr>
          <w:p w14:paraId="5A79532C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496" w:type="dxa"/>
            <w:shd w:val="clear" w:color="auto" w:fill="auto"/>
          </w:tcPr>
          <w:p w14:paraId="7B78AF60" w14:textId="77777777" w:rsidR="00CD2E49" w:rsidRPr="001123C4" w:rsidRDefault="00CD2E49" w:rsidP="00CD2E49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522F5F63" w14:textId="77777777" w:rsidTr="00CD2E49">
        <w:tc>
          <w:tcPr>
            <w:tcW w:w="3121" w:type="dxa"/>
            <w:shd w:val="clear" w:color="auto" w:fill="auto"/>
          </w:tcPr>
          <w:p w14:paraId="1D8FD2B5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Arial Unicode MS" w:eastAsia="Arial Unicode MS" w:hAnsi="Arial Unicode MS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83" w:type="dxa"/>
            <w:shd w:val="clear" w:color="auto" w:fill="auto"/>
          </w:tcPr>
          <w:p w14:paraId="31933CA0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496" w:type="dxa"/>
            <w:shd w:val="clear" w:color="auto" w:fill="auto"/>
          </w:tcPr>
          <w:p w14:paraId="78899BEA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3194138B" w14:textId="77777777" w:rsidTr="00CD2E49">
        <w:tc>
          <w:tcPr>
            <w:tcW w:w="3121" w:type="dxa"/>
            <w:shd w:val="clear" w:color="auto" w:fill="auto"/>
          </w:tcPr>
          <w:p w14:paraId="7E6B2AB5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83" w:type="dxa"/>
            <w:shd w:val="clear" w:color="auto" w:fill="auto"/>
          </w:tcPr>
          <w:p w14:paraId="70526879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496" w:type="dxa"/>
            <w:shd w:val="clear" w:color="auto" w:fill="auto"/>
          </w:tcPr>
          <w:p w14:paraId="247EDA94" w14:textId="77777777" w:rsidR="00CD2E49" w:rsidRPr="001123C4" w:rsidRDefault="00CD2E49" w:rsidP="00CD2E49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</w:tbl>
    <w:p w14:paraId="18BE82AE" w14:textId="77777777" w:rsidR="008803B9" w:rsidRDefault="008803B9">
      <w:pPr>
        <w:spacing w:line="177" w:lineRule="exact"/>
        <w:rPr>
          <w:rFonts w:ascii="Times New Roman" w:eastAsia="Times New Roman" w:hAnsi="Times New Roman"/>
          <w:sz w:val="24"/>
        </w:rPr>
      </w:pPr>
    </w:p>
    <w:p w14:paraId="5FA8161D" w14:textId="77777777" w:rsidR="008803B9" w:rsidRDefault="008803B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Experience</w:t>
      </w:r>
    </w:p>
    <w:p w14:paraId="4E654C9F" w14:textId="77777777" w:rsidR="008803B9" w:rsidRDefault="008803B9">
      <w:pPr>
        <w:spacing w:line="156" w:lineRule="exact"/>
        <w:rPr>
          <w:rFonts w:ascii="Times New Roman" w:eastAsia="Times New Roman" w:hAnsi="Times New Roman"/>
          <w:sz w:val="24"/>
        </w:rPr>
      </w:pPr>
    </w:p>
    <w:p w14:paraId="1F3953CB" w14:textId="77777777" w:rsidR="008803B9" w:rsidRDefault="00CD2E4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75505907" w14:textId="77777777" w:rsidR="008803B9" w:rsidRDefault="008D73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4144" behindDoc="1" locked="0" layoutInCell="1" allowOverlap="1" wp14:anchorId="410B8DA0" wp14:editId="7344FA87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449EC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56449742" w14:textId="77777777" w:rsidR="008803B9" w:rsidRDefault="00CD2E49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206BA57B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5CB825BD" w14:textId="77777777" w:rsidR="0069426F" w:rsidRDefault="00CD2E49" w:rsidP="0069426F">
      <w:pPr>
        <w:spacing w:line="360" w:lineRule="auto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{duration}</w:t>
      </w:r>
      <w:bookmarkStart w:id="0" w:name="_GoBack"/>
      <w:bookmarkEnd w:id="0"/>
    </w:p>
    <w:p w14:paraId="1F8CBD7F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754E71F2" w14:textId="77777777" w:rsidR="008803B9" w:rsidRDefault="00CD2E49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5D7655AF" w14:textId="77777777" w:rsidR="008803B9" w:rsidRDefault="008803B9">
      <w:pPr>
        <w:spacing w:line="1" w:lineRule="exact"/>
        <w:rPr>
          <w:rFonts w:ascii="Arial Unicode MS" w:eastAsia="Arial Unicode MS" w:hAnsi="Arial Unicode MS"/>
        </w:rPr>
      </w:pPr>
    </w:p>
    <w:p w14:paraId="1FC215AF" w14:textId="77777777" w:rsidR="008803B9" w:rsidRPr="00CD2E49" w:rsidRDefault="00CD2E49">
      <w:pPr>
        <w:numPr>
          <w:ilvl w:val="0"/>
          <w:numId w:val="1"/>
        </w:numPr>
        <w:tabs>
          <w:tab w:val="left" w:pos="565"/>
        </w:tabs>
        <w:spacing w:line="279" w:lineRule="exact"/>
        <w:ind w:left="440" w:right="500"/>
        <w:rPr>
          <w:rFonts w:ascii="Arial Unicode MS" w:eastAsia="Arial Unicode MS" w:hAnsi="Arial Unicode MS"/>
        </w:rPr>
      </w:pPr>
      <w:r w:rsidRPr="00CD2E49">
        <w:rPr>
          <w:rFonts w:ascii="Arial Unicode MS" w:eastAsia="Arial Unicode MS" w:hAnsi="Arial Unicode MS"/>
        </w:rPr>
        <w:t>{sentence}</w:t>
      </w:r>
    </w:p>
    <w:p w14:paraId="73C69EC2" w14:textId="77777777" w:rsidR="008803B9" w:rsidRDefault="008803B9">
      <w:pPr>
        <w:spacing w:line="2" w:lineRule="exact"/>
        <w:rPr>
          <w:rFonts w:ascii="Arial Unicode MS" w:eastAsia="Arial Unicode MS" w:hAnsi="Arial Unicode MS"/>
          <w:sz w:val="19"/>
        </w:rPr>
      </w:pPr>
    </w:p>
    <w:p w14:paraId="25C55D8F" w14:textId="77777777" w:rsidR="008803B9" w:rsidRDefault="00CD2E49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5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  <w:r w:rsidR="008803B9">
        <w:rPr>
          <w:rFonts w:ascii="Arial Unicode MS" w:eastAsia="Arial Unicode MS" w:hAnsi="Arial Unicode MS"/>
        </w:rPr>
        <w:t>.</w:t>
      </w:r>
    </w:p>
    <w:p w14:paraId="1FA2EBC7" w14:textId="77777777" w:rsidR="008803B9" w:rsidRDefault="008803B9">
      <w:pPr>
        <w:spacing w:line="1" w:lineRule="exact"/>
        <w:rPr>
          <w:rFonts w:ascii="Arial Unicode MS" w:eastAsia="Arial Unicode MS" w:hAnsi="Arial Unicode MS"/>
        </w:rPr>
      </w:pPr>
    </w:p>
    <w:p w14:paraId="483BE6F1" w14:textId="77777777" w:rsidR="008803B9" w:rsidRDefault="00CD2E49">
      <w:pPr>
        <w:numPr>
          <w:ilvl w:val="0"/>
          <w:numId w:val="1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D17877D" w14:textId="77777777" w:rsidR="008803B9" w:rsidRDefault="008803B9">
      <w:pPr>
        <w:spacing w:line="12" w:lineRule="exact"/>
        <w:rPr>
          <w:rFonts w:ascii="Arial Unicode MS" w:eastAsia="Arial Unicode MS" w:hAnsi="Arial Unicode MS"/>
        </w:rPr>
      </w:pPr>
    </w:p>
    <w:p w14:paraId="4AB59B61" w14:textId="77777777" w:rsidR="00CD2E49" w:rsidRDefault="00CD2E49" w:rsidP="00CD2E49">
      <w:pPr>
        <w:numPr>
          <w:ilvl w:val="0"/>
          <w:numId w:val="1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416B154" w14:textId="77777777" w:rsidR="00CD2E49" w:rsidRDefault="00CD2E49">
      <w:pPr>
        <w:spacing w:line="12" w:lineRule="exact"/>
        <w:rPr>
          <w:rFonts w:ascii="Arial Unicode MS" w:eastAsia="Arial Unicode MS" w:hAnsi="Arial Unicode MS"/>
        </w:rPr>
      </w:pPr>
    </w:p>
    <w:p w14:paraId="659DBC3B" w14:textId="77777777" w:rsidR="008803B9" w:rsidRPr="00CD2E49" w:rsidRDefault="00CD2E49" w:rsidP="00CD2E49">
      <w:pPr>
        <w:numPr>
          <w:ilvl w:val="0"/>
          <w:numId w:val="1"/>
        </w:numPr>
        <w:tabs>
          <w:tab w:val="left" w:pos="565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6F4AFFAB" w14:textId="77777777" w:rsidR="008803B9" w:rsidRDefault="008803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3F33F7" w14:textId="77777777" w:rsidR="008803B9" w:rsidRDefault="008803B9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32B9537D" w14:textId="77777777" w:rsidR="008803B9" w:rsidRDefault="00CD2E4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0AC4A433" w14:textId="77777777" w:rsidR="008803B9" w:rsidRDefault="008D73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5168" behindDoc="1" locked="0" layoutInCell="1" allowOverlap="1" wp14:anchorId="384C1138" wp14:editId="593D54B4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BFE70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76BCD438" w14:textId="77777777" w:rsidR="008803B9" w:rsidRDefault="00CD2E49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452657C3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6B01B193" w14:textId="77777777" w:rsidR="008803B9" w:rsidRDefault="00CD2E49" w:rsidP="0069426F">
      <w:pPr>
        <w:spacing w:line="360" w:lineRule="auto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{duration}</w:t>
      </w:r>
    </w:p>
    <w:p w14:paraId="3B063729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787EE2F4" w14:textId="77777777" w:rsidR="008803B9" w:rsidRDefault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6D59A49" w14:textId="77777777" w:rsidR="008803B9" w:rsidRDefault="008803B9">
      <w:pPr>
        <w:spacing w:line="1" w:lineRule="exact"/>
        <w:rPr>
          <w:rFonts w:ascii="Arial Unicode MS" w:eastAsia="Arial Unicode MS" w:hAnsi="Arial Unicode MS"/>
        </w:rPr>
      </w:pPr>
    </w:p>
    <w:p w14:paraId="3B8CAEDF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1F1D7E60" w14:textId="77777777" w:rsidR="00CD2E49" w:rsidRDefault="00CD2E49">
      <w:pPr>
        <w:spacing w:line="1" w:lineRule="exact"/>
        <w:rPr>
          <w:rFonts w:ascii="Arial Unicode MS" w:eastAsia="Arial Unicode MS" w:hAnsi="Arial Unicode MS"/>
        </w:rPr>
      </w:pPr>
    </w:p>
    <w:p w14:paraId="4985E8CA" w14:textId="77777777" w:rsidR="008803B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14064E6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0E6BAB64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539ADB04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76D1116D" w14:textId="77777777" w:rsidR="008803B9" w:rsidRDefault="008803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966ECB" w14:textId="77777777" w:rsidR="008803B9" w:rsidRDefault="008803B9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1F2546AD" w14:textId="77777777" w:rsidR="008803B9" w:rsidRDefault="00CD2E4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74152805" w14:textId="77777777" w:rsidR="008803B9" w:rsidRDefault="008D73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6192" behindDoc="1" locked="0" layoutInCell="1" allowOverlap="1" wp14:anchorId="20E7628C" wp14:editId="67BC5093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D4B77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1534F39E" w14:textId="77777777" w:rsidR="008803B9" w:rsidRDefault="00CD2E49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2B72B0A4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69EF5EEA" w14:textId="77777777" w:rsidR="008803B9" w:rsidRDefault="00CD2E49" w:rsidP="0069426F">
      <w:pPr>
        <w:spacing w:line="360" w:lineRule="auto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{duration}</w:t>
      </w:r>
    </w:p>
    <w:p w14:paraId="1F1920F5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22122AB3" w14:textId="77777777" w:rsidR="008803B9" w:rsidRDefault="00CD2E49">
      <w:pPr>
        <w:numPr>
          <w:ilvl w:val="0"/>
          <w:numId w:val="3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2DFCEABF" w14:textId="77777777" w:rsidR="008803B9" w:rsidRDefault="008803B9">
      <w:pPr>
        <w:spacing w:line="12" w:lineRule="exact"/>
        <w:rPr>
          <w:rFonts w:ascii="Arial Unicode MS" w:eastAsia="Arial Unicode MS" w:hAnsi="Arial Unicode MS"/>
        </w:rPr>
      </w:pPr>
    </w:p>
    <w:p w14:paraId="5AC6736F" w14:textId="77777777" w:rsidR="008803B9" w:rsidRDefault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lastRenderedPageBreak/>
        <w:t>{sentence}</w:t>
      </w:r>
    </w:p>
    <w:p w14:paraId="0A473F32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bookmarkStart w:id="1" w:name="page2"/>
      <w:bookmarkEnd w:id="1"/>
      <w:r>
        <w:rPr>
          <w:rFonts w:ascii="Arial Unicode MS" w:eastAsia="Arial Unicode MS" w:hAnsi="Arial Unicode MS"/>
        </w:rPr>
        <w:t>{sentence}</w:t>
      </w:r>
    </w:p>
    <w:p w14:paraId="6A501AC8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1E205EA6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5ADBC0AC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B7B736E" w14:textId="77777777" w:rsidR="008803B9" w:rsidRDefault="008803B9">
      <w:pPr>
        <w:spacing w:line="200" w:lineRule="exact"/>
        <w:rPr>
          <w:rFonts w:ascii="Times New Roman" w:eastAsia="Times New Roman" w:hAnsi="Times New Roman"/>
        </w:rPr>
      </w:pPr>
    </w:p>
    <w:p w14:paraId="0A0820DA" w14:textId="77777777" w:rsidR="008803B9" w:rsidRDefault="008803B9">
      <w:pPr>
        <w:spacing w:line="213" w:lineRule="exact"/>
        <w:rPr>
          <w:rFonts w:ascii="Times New Roman" w:eastAsia="Times New Roman" w:hAnsi="Times New Roman"/>
        </w:rPr>
      </w:pPr>
    </w:p>
    <w:p w14:paraId="74E0EF28" w14:textId="77777777" w:rsidR="008803B9" w:rsidRDefault="00062D1E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7443D8EC" w14:textId="77777777" w:rsidR="008803B9" w:rsidRDefault="008D7343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7216" behindDoc="1" locked="0" layoutInCell="1" allowOverlap="1" wp14:anchorId="3E6C0EB0" wp14:editId="527C565F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5DEA0" w14:textId="77777777" w:rsidR="008803B9" w:rsidRDefault="00062D1E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329A9AEF" w14:textId="77777777" w:rsidR="008803B9" w:rsidRDefault="008803B9">
      <w:pPr>
        <w:spacing w:line="19" w:lineRule="exact"/>
        <w:rPr>
          <w:rFonts w:ascii="Times New Roman" w:eastAsia="Times New Roman" w:hAnsi="Times New Roman"/>
        </w:rPr>
      </w:pPr>
    </w:p>
    <w:p w14:paraId="7036917F" w14:textId="77777777" w:rsidR="008803B9" w:rsidRDefault="00062D1E" w:rsidP="0069426F">
      <w:pPr>
        <w:spacing w:line="360" w:lineRule="auto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{duration}</w:t>
      </w:r>
    </w:p>
    <w:p w14:paraId="7878AAB2" w14:textId="77777777" w:rsidR="008803B9" w:rsidRDefault="008803B9">
      <w:pPr>
        <w:spacing w:line="12" w:lineRule="exact"/>
        <w:rPr>
          <w:rFonts w:ascii="Times New Roman" w:eastAsia="Times New Roman" w:hAnsi="Times New Roman"/>
        </w:rPr>
      </w:pPr>
    </w:p>
    <w:p w14:paraId="48396EB7" w14:textId="77777777" w:rsidR="00CD2E49" w:rsidRDefault="00CD2E49" w:rsidP="00CD2E49">
      <w:pPr>
        <w:numPr>
          <w:ilvl w:val="0"/>
          <w:numId w:val="5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5E594CA7" w14:textId="77777777" w:rsidR="00CD2E49" w:rsidRDefault="00CD2E49" w:rsidP="00CD2E49">
      <w:pPr>
        <w:numPr>
          <w:ilvl w:val="0"/>
          <w:numId w:val="5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22DE8B45" w14:textId="77777777" w:rsidR="00CD2E49" w:rsidRDefault="00CD2E49" w:rsidP="00CD2E49">
      <w:pPr>
        <w:numPr>
          <w:ilvl w:val="0"/>
          <w:numId w:val="5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4E919F6C" w14:textId="77777777" w:rsidR="00CD2E49" w:rsidRDefault="00CD2E49" w:rsidP="00CD2E49">
      <w:pPr>
        <w:numPr>
          <w:ilvl w:val="0"/>
          <w:numId w:val="5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439DC568" w14:textId="77777777" w:rsidR="00CD2E49" w:rsidRDefault="00CD2E49" w:rsidP="00CD2E49">
      <w:pPr>
        <w:numPr>
          <w:ilvl w:val="0"/>
          <w:numId w:val="5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16AAF216" w14:textId="77777777" w:rsidR="00CD2E49" w:rsidRDefault="00CD2E49" w:rsidP="00CD2E49">
      <w:pPr>
        <w:numPr>
          <w:ilvl w:val="0"/>
          <w:numId w:val="5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715FE86" w14:textId="77777777" w:rsidR="00CD2E49" w:rsidRDefault="00CD2E49">
      <w:pPr>
        <w:spacing w:line="0" w:lineRule="atLeast"/>
        <w:rPr>
          <w:rFonts w:ascii="Arial" w:eastAsia="Arial" w:hAnsi="Arial"/>
          <w:b/>
          <w:sz w:val="28"/>
        </w:rPr>
      </w:pPr>
    </w:p>
    <w:p w14:paraId="61D22DEC" w14:textId="77777777" w:rsidR="008803B9" w:rsidRDefault="008803B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Education</w:t>
      </w:r>
    </w:p>
    <w:p w14:paraId="5738AF5E" w14:textId="77777777" w:rsidR="008803B9" w:rsidRDefault="008803B9">
      <w:pPr>
        <w:spacing w:line="156" w:lineRule="exact"/>
        <w:rPr>
          <w:rFonts w:ascii="Times New Roman" w:eastAsia="Times New Roman" w:hAnsi="Times New Roman"/>
        </w:rPr>
      </w:pPr>
    </w:p>
    <w:p w14:paraId="34AC93EC" w14:textId="35A1BB92" w:rsidR="008803B9" w:rsidRDefault="007D290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{university-name}</w:t>
      </w:r>
    </w:p>
    <w:p w14:paraId="5BB3985A" w14:textId="77777777" w:rsidR="008803B9" w:rsidRDefault="008D7343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070A4B97" wp14:editId="31028180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8A9D0" w14:textId="77777777" w:rsidR="008803B9" w:rsidRDefault="008803B9">
      <w:pPr>
        <w:spacing w:line="24" w:lineRule="exact"/>
        <w:rPr>
          <w:rFonts w:ascii="Times New Roman" w:eastAsia="Times New Roman" w:hAnsi="Times New Roman"/>
        </w:rPr>
      </w:pPr>
    </w:p>
    <w:p w14:paraId="5FC7405D" w14:textId="40F35E7E" w:rsidR="008803B9" w:rsidRDefault="00BE22B2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{university-degree}</w:t>
      </w:r>
      <w:r w:rsidR="008803B9">
        <w:rPr>
          <w:rFonts w:ascii="Arial Unicode MS" w:eastAsia="Arial Unicode MS" w:hAnsi="Arial Unicode MS"/>
          <w:sz w:val="24"/>
        </w:rPr>
        <w:t xml:space="preserve">, </w:t>
      </w:r>
      <w:r w:rsidR="007D2909">
        <w:rPr>
          <w:rFonts w:ascii="Arial Unicode MS" w:eastAsia="Arial Unicode MS" w:hAnsi="Arial Unicode MS"/>
          <w:sz w:val="24"/>
        </w:rPr>
        <w:t>{university-major}</w:t>
      </w:r>
    </w:p>
    <w:p w14:paraId="79FD2BA3" w14:textId="77777777" w:rsidR="008803B9" w:rsidRDefault="008803B9">
      <w:pPr>
        <w:spacing w:line="19" w:lineRule="exact"/>
        <w:rPr>
          <w:rFonts w:ascii="Times New Roman" w:eastAsia="Times New Roman" w:hAnsi="Times New Roman"/>
        </w:rPr>
      </w:pPr>
    </w:p>
    <w:p w14:paraId="00801616" w14:textId="1054139A" w:rsidR="008803B9" w:rsidRDefault="00BE22B2">
      <w:pPr>
        <w:spacing w:line="268" w:lineRule="exact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{university-duration}</w:t>
      </w:r>
    </w:p>
    <w:p w14:paraId="4CDC05DC" w14:textId="77777777" w:rsidR="008803B9" w:rsidRDefault="008803B9">
      <w:pPr>
        <w:spacing w:line="200" w:lineRule="exact"/>
        <w:rPr>
          <w:rFonts w:ascii="Times New Roman" w:eastAsia="Times New Roman" w:hAnsi="Times New Roman"/>
        </w:rPr>
      </w:pPr>
    </w:p>
    <w:p w14:paraId="2FD9A7C9" w14:textId="77777777" w:rsidR="008803B9" w:rsidRDefault="008803B9" w:rsidP="00A75FF6">
      <w:pPr>
        <w:spacing w:line="255" w:lineRule="exact"/>
        <w:rPr>
          <w:rFonts w:ascii="Arial Unicode MS" w:eastAsia="Arial Unicode MS" w:hAnsi="Arial Unicode MS"/>
          <w:color w:val="727272"/>
          <w:sz w:val="19"/>
        </w:rPr>
      </w:pPr>
    </w:p>
    <w:sectPr w:rsidR="008803B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1076" w:right="1380" w:bottom="0" w:left="960" w:header="0" w:footer="0" w:gutter="0"/>
      <w:cols w:space="0" w:equalWidth="0">
        <w:col w:w="99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85BAD" w14:textId="77777777" w:rsidR="008B4DAC" w:rsidRDefault="008B4DAC" w:rsidP="006F528E">
      <w:r>
        <w:separator/>
      </w:r>
    </w:p>
  </w:endnote>
  <w:endnote w:type="continuationSeparator" w:id="0">
    <w:p w14:paraId="4F826654" w14:textId="77777777" w:rsidR="008B4DAC" w:rsidRDefault="008B4DAC" w:rsidP="006F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FEB9B" w14:textId="77777777" w:rsidR="006F528E" w:rsidRDefault="006F5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F2C7A" w14:textId="77777777" w:rsidR="006F528E" w:rsidRDefault="006F52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D197B" w14:textId="77777777" w:rsidR="006F528E" w:rsidRDefault="006F5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EABF8" w14:textId="77777777" w:rsidR="008B4DAC" w:rsidRDefault="008B4DAC" w:rsidP="006F528E">
      <w:r>
        <w:separator/>
      </w:r>
    </w:p>
  </w:footnote>
  <w:footnote w:type="continuationSeparator" w:id="0">
    <w:p w14:paraId="338DF571" w14:textId="77777777" w:rsidR="008B4DAC" w:rsidRDefault="008B4DAC" w:rsidP="006F5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9A409" w14:textId="77777777" w:rsidR="006F528E" w:rsidRDefault="006F5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10421" w14:textId="77777777" w:rsidR="006F528E" w:rsidRDefault="006F52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5DA63" w14:textId="77777777" w:rsidR="006F528E" w:rsidRDefault="006F5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19495CFE"/>
    <w:lvl w:ilvl="0" w:tplc="746E27BC">
      <w:start w:val="1"/>
      <w:numFmt w:val="bullet"/>
      <w:lvlText w:val="•"/>
      <w:lvlJc w:val="left"/>
    </w:lvl>
    <w:lvl w:ilvl="1" w:tplc="9ED4CDB8">
      <w:start w:val="1"/>
      <w:numFmt w:val="bullet"/>
      <w:lvlText w:val=""/>
      <w:lvlJc w:val="left"/>
    </w:lvl>
    <w:lvl w:ilvl="2" w:tplc="831892CE">
      <w:start w:val="1"/>
      <w:numFmt w:val="bullet"/>
      <w:lvlText w:val=""/>
      <w:lvlJc w:val="left"/>
    </w:lvl>
    <w:lvl w:ilvl="3" w:tplc="50E0FAA4">
      <w:start w:val="1"/>
      <w:numFmt w:val="bullet"/>
      <w:lvlText w:val=""/>
      <w:lvlJc w:val="left"/>
    </w:lvl>
    <w:lvl w:ilvl="4" w:tplc="F2BA4888">
      <w:start w:val="1"/>
      <w:numFmt w:val="bullet"/>
      <w:lvlText w:val=""/>
      <w:lvlJc w:val="left"/>
    </w:lvl>
    <w:lvl w:ilvl="5" w:tplc="EA6E284E">
      <w:start w:val="1"/>
      <w:numFmt w:val="bullet"/>
      <w:lvlText w:val=""/>
      <w:lvlJc w:val="left"/>
    </w:lvl>
    <w:lvl w:ilvl="6" w:tplc="8B8E6FB0">
      <w:start w:val="1"/>
      <w:numFmt w:val="bullet"/>
      <w:lvlText w:val=""/>
      <w:lvlJc w:val="left"/>
    </w:lvl>
    <w:lvl w:ilvl="7" w:tplc="21E83554">
      <w:start w:val="1"/>
      <w:numFmt w:val="bullet"/>
      <w:lvlText w:val=""/>
      <w:lvlJc w:val="left"/>
    </w:lvl>
    <w:lvl w:ilvl="8" w:tplc="5674F76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E86AC182">
      <w:start w:val="1"/>
      <w:numFmt w:val="bullet"/>
      <w:lvlText w:val="•"/>
      <w:lvlJc w:val="left"/>
    </w:lvl>
    <w:lvl w:ilvl="1" w:tplc="2E8AE17C">
      <w:start w:val="1"/>
      <w:numFmt w:val="bullet"/>
      <w:lvlText w:val=""/>
      <w:lvlJc w:val="left"/>
    </w:lvl>
    <w:lvl w:ilvl="2" w:tplc="18328C7E">
      <w:start w:val="1"/>
      <w:numFmt w:val="bullet"/>
      <w:lvlText w:val=""/>
      <w:lvlJc w:val="left"/>
    </w:lvl>
    <w:lvl w:ilvl="3" w:tplc="52BC529E">
      <w:start w:val="1"/>
      <w:numFmt w:val="bullet"/>
      <w:lvlText w:val=""/>
      <w:lvlJc w:val="left"/>
    </w:lvl>
    <w:lvl w:ilvl="4" w:tplc="0158F584">
      <w:start w:val="1"/>
      <w:numFmt w:val="bullet"/>
      <w:lvlText w:val=""/>
      <w:lvlJc w:val="left"/>
    </w:lvl>
    <w:lvl w:ilvl="5" w:tplc="5CBE681C">
      <w:start w:val="1"/>
      <w:numFmt w:val="bullet"/>
      <w:lvlText w:val=""/>
      <w:lvlJc w:val="left"/>
    </w:lvl>
    <w:lvl w:ilvl="6" w:tplc="634E3DDE">
      <w:start w:val="1"/>
      <w:numFmt w:val="bullet"/>
      <w:lvlText w:val=""/>
      <w:lvlJc w:val="left"/>
    </w:lvl>
    <w:lvl w:ilvl="7" w:tplc="D318C940">
      <w:start w:val="1"/>
      <w:numFmt w:val="bullet"/>
      <w:lvlText w:val=""/>
      <w:lvlJc w:val="left"/>
    </w:lvl>
    <w:lvl w:ilvl="8" w:tplc="3856A45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BAB89DB8">
      <w:start w:val="1"/>
      <w:numFmt w:val="bullet"/>
      <w:lvlText w:val="•"/>
      <w:lvlJc w:val="left"/>
    </w:lvl>
    <w:lvl w:ilvl="1" w:tplc="2F9E3D5C">
      <w:start w:val="1"/>
      <w:numFmt w:val="bullet"/>
      <w:lvlText w:val=""/>
      <w:lvlJc w:val="left"/>
    </w:lvl>
    <w:lvl w:ilvl="2" w:tplc="4BCEB704">
      <w:start w:val="1"/>
      <w:numFmt w:val="bullet"/>
      <w:lvlText w:val=""/>
      <w:lvlJc w:val="left"/>
    </w:lvl>
    <w:lvl w:ilvl="3" w:tplc="CA362FB8">
      <w:start w:val="1"/>
      <w:numFmt w:val="bullet"/>
      <w:lvlText w:val=""/>
      <w:lvlJc w:val="left"/>
    </w:lvl>
    <w:lvl w:ilvl="4" w:tplc="099625D6">
      <w:start w:val="1"/>
      <w:numFmt w:val="bullet"/>
      <w:lvlText w:val=""/>
      <w:lvlJc w:val="left"/>
    </w:lvl>
    <w:lvl w:ilvl="5" w:tplc="E9C81FC6">
      <w:start w:val="1"/>
      <w:numFmt w:val="bullet"/>
      <w:lvlText w:val=""/>
      <w:lvlJc w:val="left"/>
    </w:lvl>
    <w:lvl w:ilvl="6" w:tplc="43301E74">
      <w:start w:val="1"/>
      <w:numFmt w:val="bullet"/>
      <w:lvlText w:val=""/>
      <w:lvlJc w:val="left"/>
    </w:lvl>
    <w:lvl w:ilvl="7" w:tplc="C076147C">
      <w:start w:val="1"/>
      <w:numFmt w:val="bullet"/>
      <w:lvlText w:val=""/>
      <w:lvlJc w:val="left"/>
    </w:lvl>
    <w:lvl w:ilvl="8" w:tplc="6112754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58A68D0">
      <w:start w:val="1"/>
      <w:numFmt w:val="bullet"/>
      <w:lvlText w:val="•"/>
      <w:lvlJc w:val="left"/>
    </w:lvl>
    <w:lvl w:ilvl="1" w:tplc="82C8A3D2">
      <w:start w:val="1"/>
      <w:numFmt w:val="bullet"/>
      <w:lvlText w:val=""/>
      <w:lvlJc w:val="left"/>
    </w:lvl>
    <w:lvl w:ilvl="2" w:tplc="4D6221BE">
      <w:start w:val="1"/>
      <w:numFmt w:val="bullet"/>
      <w:lvlText w:val=""/>
      <w:lvlJc w:val="left"/>
    </w:lvl>
    <w:lvl w:ilvl="3" w:tplc="DC8800CA">
      <w:start w:val="1"/>
      <w:numFmt w:val="bullet"/>
      <w:lvlText w:val=""/>
      <w:lvlJc w:val="left"/>
    </w:lvl>
    <w:lvl w:ilvl="4" w:tplc="A3F45EF2">
      <w:start w:val="1"/>
      <w:numFmt w:val="bullet"/>
      <w:lvlText w:val=""/>
      <w:lvlJc w:val="left"/>
    </w:lvl>
    <w:lvl w:ilvl="5" w:tplc="017A1654">
      <w:start w:val="1"/>
      <w:numFmt w:val="bullet"/>
      <w:lvlText w:val=""/>
      <w:lvlJc w:val="left"/>
    </w:lvl>
    <w:lvl w:ilvl="6" w:tplc="03DC5404">
      <w:start w:val="1"/>
      <w:numFmt w:val="bullet"/>
      <w:lvlText w:val=""/>
      <w:lvlJc w:val="left"/>
    </w:lvl>
    <w:lvl w:ilvl="7" w:tplc="9CA6F9B6">
      <w:start w:val="1"/>
      <w:numFmt w:val="bullet"/>
      <w:lvlText w:val=""/>
      <w:lvlJc w:val="left"/>
    </w:lvl>
    <w:lvl w:ilvl="8" w:tplc="7FD21630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8446D8EA">
      <w:start w:val="1"/>
      <w:numFmt w:val="bullet"/>
      <w:lvlText w:val="•"/>
      <w:lvlJc w:val="left"/>
    </w:lvl>
    <w:lvl w:ilvl="1" w:tplc="429CC1BC">
      <w:start w:val="1"/>
      <w:numFmt w:val="bullet"/>
      <w:lvlText w:val=""/>
      <w:lvlJc w:val="left"/>
    </w:lvl>
    <w:lvl w:ilvl="2" w:tplc="DA36E02A">
      <w:start w:val="1"/>
      <w:numFmt w:val="bullet"/>
      <w:lvlText w:val=""/>
      <w:lvlJc w:val="left"/>
    </w:lvl>
    <w:lvl w:ilvl="3" w:tplc="5C00D730">
      <w:start w:val="1"/>
      <w:numFmt w:val="bullet"/>
      <w:lvlText w:val=""/>
      <w:lvlJc w:val="left"/>
    </w:lvl>
    <w:lvl w:ilvl="4" w:tplc="F52E73B4">
      <w:start w:val="1"/>
      <w:numFmt w:val="bullet"/>
      <w:lvlText w:val=""/>
      <w:lvlJc w:val="left"/>
    </w:lvl>
    <w:lvl w:ilvl="5" w:tplc="56CC52E0">
      <w:start w:val="1"/>
      <w:numFmt w:val="bullet"/>
      <w:lvlText w:val=""/>
      <w:lvlJc w:val="left"/>
    </w:lvl>
    <w:lvl w:ilvl="6" w:tplc="E18EC080">
      <w:start w:val="1"/>
      <w:numFmt w:val="bullet"/>
      <w:lvlText w:val=""/>
      <w:lvlJc w:val="left"/>
    </w:lvl>
    <w:lvl w:ilvl="7" w:tplc="900CB048">
      <w:start w:val="1"/>
      <w:numFmt w:val="bullet"/>
      <w:lvlText w:val=""/>
      <w:lvlJc w:val="left"/>
    </w:lvl>
    <w:lvl w:ilvl="8" w:tplc="3470F426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8E"/>
    <w:rsid w:val="00030AC0"/>
    <w:rsid w:val="00062D1E"/>
    <w:rsid w:val="000A5C73"/>
    <w:rsid w:val="000F348C"/>
    <w:rsid w:val="001123C4"/>
    <w:rsid w:val="00135F63"/>
    <w:rsid w:val="00157B7F"/>
    <w:rsid w:val="00230242"/>
    <w:rsid w:val="00366425"/>
    <w:rsid w:val="003B3FE8"/>
    <w:rsid w:val="004016EE"/>
    <w:rsid w:val="006806B7"/>
    <w:rsid w:val="0069426F"/>
    <w:rsid w:val="006F528E"/>
    <w:rsid w:val="00722F74"/>
    <w:rsid w:val="007D2909"/>
    <w:rsid w:val="008803B9"/>
    <w:rsid w:val="008B4DAC"/>
    <w:rsid w:val="008D7343"/>
    <w:rsid w:val="009263AA"/>
    <w:rsid w:val="00A75FF6"/>
    <w:rsid w:val="00AF7980"/>
    <w:rsid w:val="00B46BF4"/>
    <w:rsid w:val="00BA1DF6"/>
    <w:rsid w:val="00BE22B2"/>
    <w:rsid w:val="00CD2E49"/>
    <w:rsid w:val="00E8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535093"/>
  <w15:chartTrackingRefBased/>
  <w15:docId w15:val="{9AB54D3C-F424-ED47-83FE-F32A7C82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28E"/>
  </w:style>
  <w:style w:type="paragraph" w:styleId="Footer">
    <w:name w:val="footer"/>
    <w:basedOn w:val="Normal"/>
    <w:link w:val="FooterChar"/>
    <w:uiPriority w:val="99"/>
    <w:unhideWhenUsed/>
    <w:rsid w:val="006F5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28E"/>
  </w:style>
  <w:style w:type="table" w:styleId="TableGrid">
    <w:name w:val="Table Grid"/>
    <w:basedOn w:val="TableNormal"/>
    <w:uiPriority w:val="59"/>
    <w:rsid w:val="006F5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6942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2E4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3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0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85E12C-C00B-1C4C-8FEE-FB6A3B8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5</cp:revision>
  <dcterms:created xsi:type="dcterms:W3CDTF">2023-11-14T12:17:00Z</dcterms:created>
  <dcterms:modified xsi:type="dcterms:W3CDTF">2023-12-07T18:06:00Z</dcterms:modified>
</cp:coreProperties>
</file>