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33884C0" w14:textId="50CE7190" w:rsidR="008803B9" w:rsidRPr="00765510" w:rsidRDefault="00933A52">
      <w:pPr>
        <w:spacing w:line="644" w:lineRule="exact"/>
        <w:rPr>
          <w:rFonts w:ascii="Arial Unicode MS" w:eastAsia="Arial Unicode MS" w:hAnsi="Arial Unicode MS"/>
          <w:color w:val="397EA8"/>
          <w:sz w:val="46"/>
          <w:szCs w:val="46"/>
        </w:rPr>
      </w:pPr>
      <w:r>
        <w:rPr>
          <w:rFonts w:ascii="Arial Unicode MS" w:eastAsia="Arial Unicode MS" w:hAnsi="Arial Unicode MS"/>
          <w:color w:val="397EA8"/>
          <w:sz w:val="46"/>
          <w:szCs w:val="46"/>
        </w:rPr>
        <w:t>Omer Naman</w:t>
      </w:r>
    </w:p>
    <w:p w14:paraId="031A6042" w14:textId="06030A91" w:rsidR="008803B9" w:rsidRPr="00363EB4" w:rsidRDefault="00F92D3D" w:rsidP="00765510">
      <w:pPr>
        <w:rPr>
          <w:rFonts w:ascii="Arial Unicode MS" w:eastAsia="Arial Unicode MS" w:hAnsi="Arial Unicode MS"/>
          <w:color w:val="AEAAAA" w:themeColor="background2" w:themeShade="BF"/>
          <w:sz w:val="24"/>
          <w:szCs w:val="24"/>
        </w:rPr>
      </w:pPr>
      <w:r>
        <w:rPr>
          <w:rFonts w:ascii="Arial Unicode MS" w:eastAsia="Arial Unicode MS" w:hAnsi="Arial Unicode MS"/>
          <w:color w:val="AEAAAA" w:themeColor="background2" w:themeShade="BF"/>
          <w:sz w:val="24"/>
          <w:szCs w:val="24"/>
        </w:rPr>
        <w:t>Senior Full Stack Engineer</w:t>
      </w:r>
    </w:p>
    <w:p w14:paraId="60976D51" w14:textId="77777777" w:rsidR="00765510" w:rsidRPr="00765510" w:rsidRDefault="00765510" w:rsidP="006D25AF">
      <w:pPr>
        <w:rPr>
          <w:rFonts w:ascii="Arial Unicode MS" w:eastAsia="Arial Unicode MS" w:hAnsi="Arial Unicode MS"/>
          <w:color w:val="404040"/>
          <w:sz w:val="24"/>
          <w:szCs w:val="24"/>
        </w:rPr>
      </w:pPr>
    </w:p>
    <w:p w14:paraId="565CCFE9" w14:textId="77777777" w:rsidR="008803B9" w:rsidRDefault="008803B9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41A10113" w14:textId="7B68DE07" w:rsidR="008803B9" w:rsidRPr="006D25AF" w:rsidRDefault="00F92D3D">
      <w:pPr>
        <w:spacing w:line="280" w:lineRule="exact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Seasoned Software Engineer with over 9 years of experience in developing SaaS and enterprise- level products across various industries. Demonstrated expertise in JavaScript technologies, including React, React Native, Node.js, and AWS. Passionate about driving innovation through technology, with a keen focus on enhancing technical and soft skills. Committed to fostering a positive team environment and delivering exceptional results.</w:t>
      </w:r>
    </w:p>
    <w:p w14:paraId="18145278" w14:textId="77777777" w:rsidR="006D25AF" w:rsidRDefault="006D25AF">
      <w:pPr>
        <w:spacing w:line="280" w:lineRule="exact"/>
        <w:rPr>
          <w:rFonts w:ascii="Arial Unicode MS" w:eastAsia="Arial Unicode MS" w:hAnsi="Arial Unicode MS"/>
        </w:rPr>
      </w:pPr>
    </w:p>
    <w:p w14:paraId="1FC12AC7" w14:textId="223830F9" w:rsidR="00765510" w:rsidRDefault="00363EB4">
      <w:pPr>
        <w:spacing w:line="280" w:lineRule="exact"/>
        <w:rPr>
          <w:rFonts w:ascii="Arial Unicode MS" w:eastAsia="Arial Unicode MS" w:hAnsi="Arial Unicode MS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60288" behindDoc="1" locked="0" layoutInCell="1" allowOverlap="1" wp14:anchorId="03C6B7AC" wp14:editId="3715100D">
            <wp:simplePos x="0" y="0"/>
            <wp:positionH relativeFrom="column">
              <wp:posOffset>-101600</wp:posOffset>
            </wp:positionH>
            <wp:positionV relativeFrom="paragraph">
              <wp:posOffset>44450</wp:posOffset>
            </wp:positionV>
            <wp:extent cx="7377147" cy="960120"/>
            <wp:effectExtent l="0" t="0" r="0" b="0"/>
            <wp:wrapNone/>
            <wp:docPr id="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147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206" w:type="dxa"/>
        <w:tblInd w:w="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6"/>
        <w:gridCol w:w="4430"/>
      </w:tblGrid>
      <w:tr w:rsidR="00363EB4" w14:paraId="5FCEF3DA" w14:textId="77777777" w:rsidTr="00363EB4">
        <w:trPr>
          <w:trHeight w:val="313"/>
        </w:trPr>
        <w:tc>
          <w:tcPr>
            <w:tcW w:w="5776" w:type="dxa"/>
          </w:tcPr>
          <w:p w14:paraId="7CCA5A85" w14:textId="6E5D1282" w:rsidR="00363EB4" w:rsidRPr="00150C65" w:rsidRDefault="00150C65" w:rsidP="00363EB4">
            <w:pPr>
              <w:spacing w:line="480" w:lineRule="auto"/>
              <w:rPr>
                <w:rFonts w:ascii="Arial" w:eastAsia="Arial" w:hAnsi="Arial"/>
                <w:color w:val="FFFFFF" w:themeColor="background1"/>
                <w:sz w:val="18"/>
              </w:rPr>
            </w:pPr>
            <w:r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  <w:r w:rsidR="001E29CB">
              <w:rPr>
                <w:rFonts w:ascii="Arial" w:eastAsia="Arial" w:hAnsi="Arial"/>
                <w:color w:val="FFFFFF" w:themeColor="background1"/>
                <w:sz w:val="18"/>
              </w:rPr>
              <w:t>omerxnaman@gmail.com</w:t>
            </w:r>
          </w:p>
        </w:tc>
        <w:tc>
          <w:tcPr>
            <w:tcW w:w="4430" w:type="dxa"/>
          </w:tcPr>
          <w:p w14:paraId="79FFA7A2" w14:textId="7E7BFE33" w:rsidR="00363EB4" w:rsidRDefault="00CD32DD" w:rsidP="00363EB4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/>
                <w:sz w:val="18"/>
              </w:rPr>
              <w:t xml:space="preserve"> </w:t>
            </w:r>
            <w:r w:rsidR="00150C65">
              <w:rPr>
                <w:rFonts w:ascii="Arial" w:eastAsia="Arial" w:hAnsi="Arial"/>
                <w:color w:val="FFFFFF"/>
                <w:sz w:val="18"/>
              </w:rPr>
              <w:t>+1 (678) 666 0067</w:t>
            </w:r>
          </w:p>
        </w:tc>
      </w:tr>
      <w:tr w:rsidR="00363EB4" w14:paraId="494AD4A1" w14:textId="77777777" w:rsidTr="00363EB4">
        <w:trPr>
          <w:trHeight w:val="290"/>
        </w:trPr>
        <w:tc>
          <w:tcPr>
            <w:tcW w:w="5776" w:type="dxa"/>
          </w:tcPr>
          <w:p w14:paraId="216DD1BB" w14:textId="58DD9323" w:rsidR="00363EB4" w:rsidRDefault="00150C65" w:rsidP="00363EB4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/>
                <w:sz w:val="18"/>
              </w:rPr>
              <w:t xml:space="preserve"> </w:t>
            </w:r>
            <w:r w:rsidR="001E29CB">
              <w:rPr>
                <w:rFonts w:ascii="Arial" w:eastAsia="Arial" w:hAnsi="Arial"/>
                <w:color w:val="FFFFFF"/>
                <w:sz w:val="18"/>
              </w:rPr>
              <w:t>Dunwoody, Georgia, United States, 30338</w:t>
            </w:r>
          </w:p>
        </w:tc>
        <w:tc>
          <w:tcPr>
            <w:tcW w:w="4430" w:type="dxa"/>
          </w:tcPr>
          <w:p w14:paraId="0D13BD1E" w14:textId="1698C9A2" w:rsidR="00363EB4" w:rsidRDefault="00CD32DD" w:rsidP="00363EB4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/>
                <w:sz w:val="18"/>
              </w:rPr>
              <w:t xml:space="preserve"> </w:t>
            </w:r>
            <w:r w:rsidR="00150C65">
              <w:rPr>
                <w:rFonts w:ascii="Arial" w:eastAsia="Arial" w:hAnsi="Arial"/>
                <w:color w:val="FFFFFF"/>
                <w:sz w:val="18"/>
              </w:rPr>
              <w:t>felixsoft.netlify.com</w:t>
            </w:r>
          </w:p>
        </w:tc>
      </w:tr>
      <w:tr w:rsidR="00DC3716" w14:paraId="67525239" w14:textId="77777777" w:rsidTr="00363EB4">
        <w:tc>
          <w:tcPr>
            <w:tcW w:w="5776" w:type="dxa"/>
          </w:tcPr>
          <w:p w14:paraId="56CC0F2F" w14:textId="3B46727E" w:rsidR="00DC3716" w:rsidRDefault="00DC3716" w:rsidP="00DC3716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  <w:r w:rsidR="00B764FD">
              <w:rPr>
                <w:rFonts w:ascii="Arial" w:eastAsia="Arial" w:hAnsi="Arial"/>
                <w:color w:val="FFFFFF" w:themeColor="background1"/>
                <w:sz w:val="18"/>
              </w:rPr>
              <w:t>linkedin.com/in/omer-naman</w:t>
            </w:r>
            <w:r w:rsidR="00314D46"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4430" w:type="dxa"/>
          </w:tcPr>
          <w:p w14:paraId="6D6F7116" w14:textId="23CE8EC8" w:rsidR="00DC3716" w:rsidRDefault="009B0039" w:rsidP="00DC3716">
            <w:pPr>
              <w:tabs>
                <w:tab w:val="left" w:pos="5947"/>
              </w:tabs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  <w:r w:rsidR="006322EF">
              <w:rPr>
                <w:rFonts w:ascii="Arial" w:eastAsia="Arial" w:hAnsi="Arial"/>
                <w:color w:val="FFFFFF" w:themeColor="background1"/>
                <w:sz w:val="18"/>
              </w:rPr>
              <w:t>github.com/iforcenick</w:t>
            </w:r>
          </w:p>
        </w:tc>
      </w:tr>
    </w:tbl>
    <w:p w14:paraId="15EF5D10" w14:textId="77777777" w:rsidR="006D25AF" w:rsidRDefault="006D25AF" w:rsidP="006D25AF">
      <w:pPr>
        <w:spacing w:line="360" w:lineRule="auto"/>
        <w:rPr>
          <w:rFonts w:ascii="Arial" w:eastAsia="Arial" w:hAnsi="Arial"/>
          <w:b/>
          <w:color w:val="397EA8"/>
          <w:sz w:val="28"/>
        </w:rPr>
      </w:pPr>
    </w:p>
    <w:p w14:paraId="77F1FEDC" w14:textId="4641C9CA" w:rsidR="00AF2368" w:rsidRPr="006D25AF" w:rsidRDefault="00765510" w:rsidP="00953D0C">
      <w:pPr>
        <w:spacing w:line="360" w:lineRule="auto"/>
        <w:ind w:left="113"/>
        <w:rPr>
          <w:rFonts w:ascii="Arial" w:eastAsia="Arial" w:hAnsi="Arial"/>
          <w:b/>
          <w:color w:val="397EA8"/>
          <w:sz w:val="28"/>
        </w:rPr>
      </w:pPr>
      <w:r w:rsidRPr="00765510">
        <w:rPr>
          <w:rFonts w:ascii="Arial" w:eastAsia="Arial" w:hAnsi="Arial"/>
          <w:b/>
          <w:color w:val="397EA8"/>
          <w:sz w:val="28"/>
        </w:rPr>
        <w:t>TECHNICAL SKILLS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1"/>
        <w:gridCol w:w="283"/>
        <w:gridCol w:w="6496"/>
      </w:tblGrid>
      <w:tr w:rsidR="00AF2368" w:rsidRPr="008803B9" w14:paraId="25464233" w14:textId="77777777" w:rsidTr="003C06A5">
        <w:tc>
          <w:tcPr>
            <w:tcW w:w="3121" w:type="dxa"/>
            <w:shd w:val="clear" w:color="auto" w:fill="auto"/>
          </w:tcPr>
          <w:p w14:paraId="19CB4060" w14:textId="77777777" w:rsidR="00AF2368" w:rsidRPr="008803B9" w:rsidRDefault="00AF2368" w:rsidP="003C06A5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8803B9">
              <w:rPr>
                <w:rFonts w:ascii="Arial Unicode MS" w:eastAsia="Arial Unicode MS" w:hAnsi="Arial Unicode MS"/>
                <w:b/>
                <w:bCs/>
              </w:rPr>
              <w:t>Basic Skills</w:t>
            </w:r>
          </w:p>
        </w:tc>
        <w:tc>
          <w:tcPr>
            <w:tcW w:w="283" w:type="dxa"/>
            <w:shd w:val="clear" w:color="auto" w:fill="auto"/>
          </w:tcPr>
          <w:p w14:paraId="25715F7E" w14:textId="77777777" w:rsidR="00AF2368" w:rsidRPr="008803B9" w:rsidRDefault="00AF2368" w:rsidP="003C06A5">
            <w:pPr>
              <w:spacing w:line="360" w:lineRule="auto"/>
              <w:ind w:left="120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09693C98" w14:textId="2F0119F3" w:rsidR="00AF2368" w:rsidRPr="008803B9" w:rsidRDefault="00AF2368" w:rsidP="003C06A5">
            <w:pPr>
              <w:spacing w:line="360" w:lineRule="auto"/>
              <w:rPr>
                <w:rFonts w:ascii="Arial Unicode MS" w:eastAsia="Arial Unicode MS" w:hAnsi="Arial Unicode MS"/>
              </w:rPr>
            </w:pPr>
            <w:r w:rsidRPr="008803B9">
              <w:rPr>
                <w:rFonts w:ascii="Arial Unicode MS" w:eastAsia="Arial Unicode MS" w:hAnsi="Arial Unicode MS"/>
              </w:rPr>
              <w:t>HTML • CSS • Java</w:t>
            </w:r>
            <w:r>
              <w:rPr>
                <w:rFonts w:ascii="Arial Unicode MS" w:eastAsia="Arial Unicode MS" w:hAnsi="Arial Unicode MS"/>
              </w:rPr>
              <w:t>S</w:t>
            </w:r>
            <w:r w:rsidRPr="008803B9">
              <w:rPr>
                <w:rFonts w:ascii="Arial Unicode MS" w:eastAsia="Arial Unicode MS" w:hAnsi="Arial Unicode MS"/>
              </w:rPr>
              <w:t>cript</w:t>
            </w:r>
            <w:r w:rsidR="000B37A0">
              <w:rPr>
                <w:rFonts w:ascii="Arial Unicode MS" w:eastAsia="Arial Unicode MS" w:hAnsi="Arial Unicode MS"/>
              </w:rPr>
              <w:t>/Typescript</w:t>
            </w:r>
            <w:r w:rsidRPr="008803B9">
              <w:rPr>
                <w:rFonts w:ascii="Arial Unicode MS" w:eastAsia="Arial Unicode MS" w:hAnsi="Arial Unicode MS"/>
              </w:rPr>
              <w:t xml:space="preserve"> • </w:t>
            </w:r>
            <w:r>
              <w:rPr>
                <w:rFonts w:ascii="Arial Unicode MS" w:eastAsia="Arial Unicode MS" w:hAnsi="Arial Unicode MS"/>
              </w:rPr>
              <w:t>Python</w:t>
            </w:r>
            <w:r w:rsidRPr="008803B9">
              <w:rPr>
                <w:rFonts w:ascii="Arial Unicode MS" w:eastAsia="Arial Unicode MS" w:hAnsi="Arial Unicode MS"/>
              </w:rPr>
              <w:t xml:space="preserve"> • </w:t>
            </w:r>
            <w:r>
              <w:rPr>
                <w:rFonts w:ascii="Arial Unicode MS" w:eastAsia="Arial Unicode MS" w:hAnsi="Arial Unicode MS"/>
              </w:rPr>
              <w:t>Git</w:t>
            </w:r>
          </w:p>
        </w:tc>
      </w:tr>
      <w:tr w:rsidR="00F92D3D" w:rsidRPr="008803B9" w14:paraId="26B329E1" w14:textId="77777777" w:rsidTr="003C06A5">
        <w:tc>
          <w:tcPr>
            <w:tcW w:w="3121" w:type="dxa"/>
            <w:shd w:val="clear" w:color="auto" w:fill="auto"/>
          </w:tcPr>
          <w:p w14:paraId="13667419" w14:textId="4154115F" w:rsidR="00F92D3D" w:rsidRPr="008803B9" w:rsidRDefault="00F92D3D" w:rsidP="00F92D3D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Back-End Development</w:t>
            </w:r>
          </w:p>
        </w:tc>
        <w:tc>
          <w:tcPr>
            <w:tcW w:w="283" w:type="dxa"/>
            <w:shd w:val="clear" w:color="auto" w:fill="auto"/>
          </w:tcPr>
          <w:p w14:paraId="5C80A731" w14:textId="77777777" w:rsidR="00F92D3D" w:rsidRPr="008803B9" w:rsidRDefault="00F92D3D" w:rsidP="00F92D3D">
            <w:pPr>
              <w:spacing w:line="360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4E9AE0E9" w14:textId="225FD0EC" w:rsidR="00F92D3D" w:rsidRPr="008803B9" w:rsidRDefault="00060808" w:rsidP="00F92D3D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Arial Unicode MS" w:eastAsia="Arial Unicode MS" w:hAnsi="Arial Unicode MS"/>
              </w:rPr>
              <w:t>Node.js</w:t>
            </w:r>
            <w:r w:rsidR="00F92D3D">
              <w:rPr>
                <w:rFonts w:ascii="Arial Unicode MS" w:eastAsia="Arial Unicode MS" w:hAnsi="Arial Unicode MS"/>
              </w:rPr>
              <w:t xml:space="preserve"> • </w:t>
            </w:r>
            <w:r>
              <w:rPr>
                <w:rFonts w:ascii="Arial Unicode MS" w:eastAsia="Arial Unicode MS" w:hAnsi="Arial Unicode MS"/>
              </w:rPr>
              <w:t>Deno</w:t>
            </w:r>
            <w:r w:rsidR="00F92D3D">
              <w:rPr>
                <w:rFonts w:ascii="Arial Unicode MS" w:eastAsia="Arial Unicode MS" w:hAnsi="Arial Unicode MS"/>
              </w:rPr>
              <w:t xml:space="preserve"> • </w:t>
            </w:r>
            <w:r>
              <w:rPr>
                <w:rFonts w:ascii="Arial Unicode MS" w:eastAsia="Arial Unicode MS" w:hAnsi="Arial Unicode MS"/>
              </w:rPr>
              <w:t>Python/Django</w:t>
            </w:r>
            <w:r w:rsidR="00F92D3D">
              <w:rPr>
                <w:rFonts w:ascii="Arial Unicode MS" w:eastAsia="Arial Unicode MS" w:hAnsi="Arial Unicode MS"/>
              </w:rPr>
              <w:t xml:space="preserve"> • C# • Java</w:t>
            </w:r>
            <w:r>
              <w:rPr>
                <w:rFonts w:ascii="Arial Unicode MS" w:eastAsia="Arial Unicode MS" w:hAnsi="Arial Unicode MS"/>
              </w:rPr>
              <w:t>/</w:t>
            </w:r>
            <w:r w:rsidR="00F92D3D">
              <w:rPr>
                <w:rFonts w:ascii="Arial Unicode MS" w:eastAsia="Arial Unicode MS" w:hAnsi="Arial Unicode MS"/>
              </w:rPr>
              <w:t>Java Spring • Microservice</w:t>
            </w:r>
          </w:p>
        </w:tc>
      </w:tr>
      <w:tr w:rsidR="00F92D3D" w:rsidRPr="008803B9" w14:paraId="16FF8E81" w14:textId="77777777" w:rsidTr="003C06A5">
        <w:tc>
          <w:tcPr>
            <w:tcW w:w="3121" w:type="dxa"/>
            <w:shd w:val="clear" w:color="auto" w:fill="auto"/>
          </w:tcPr>
          <w:p w14:paraId="425A7168" w14:textId="12EFB719" w:rsidR="00F92D3D" w:rsidRPr="008803B9" w:rsidRDefault="00F92D3D" w:rsidP="00F92D3D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Front-End Development</w:t>
            </w:r>
          </w:p>
        </w:tc>
        <w:tc>
          <w:tcPr>
            <w:tcW w:w="283" w:type="dxa"/>
            <w:shd w:val="clear" w:color="auto" w:fill="auto"/>
          </w:tcPr>
          <w:p w14:paraId="22BD865D" w14:textId="77777777" w:rsidR="00F92D3D" w:rsidRPr="008803B9" w:rsidRDefault="00F92D3D" w:rsidP="00F92D3D">
            <w:pPr>
              <w:spacing w:line="360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5BD8609F" w14:textId="417922B5" w:rsidR="00F92D3D" w:rsidRPr="008803B9" w:rsidRDefault="00F92D3D" w:rsidP="00F92D3D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Arial Unicode MS" w:eastAsia="Arial Unicode MS" w:hAnsi="Arial Unicode MS"/>
              </w:rPr>
              <w:t>React • Angular • Vue • Redux • GraphQL • Jest • JQuery • SASS • Webpack</w:t>
            </w:r>
          </w:p>
        </w:tc>
      </w:tr>
      <w:tr w:rsidR="00F92D3D" w:rsidRPr="008803B9" w14:paraId="78B9F7D9" w14:textId="77777777" w:rsidTr="003C06A5">
        <w:tc>
          <w:tcPr>
            <w:tcW w:w="3121" w:type="dxa"/>
            <w:shd w:val="clear" w:color="auto" w:fill="auto"/>
          </w:tcPr>
          <w:p w14:paraId="650A9D10" w14:textId="1DF12794" w:rsidR="00F92D3D" w:rsidRPr="008803B9" w:rsidRDefault="00F92D3D" w:rsidP="00F92D3D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Cloud Development</w:t>
            </w:r>
          </w:p>
        </w:tc>
        <w:tc>
          <w:tcPr>
            <w:tcW w:w="283" w:type="dxa"/>
            <w:shd w:val="clear" w:color="auto" w:fill="auto"/>
          </w:tcPr>
          <w:p w14:paraId="63386379" w14:textId="77777777" w:rsidR="00F92D3D" w:rsidRPr="008803B9" w:rsidRDefault="00F92D3D" w:rsidP="00F92D3D">
            <w:pPr>
              <w:spacing w:line="360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054D120C" w14:textId="4DD983B0" w:rsidR="00F92D3D" w:rsidRPr="008803B9" w:rsidRDefault="00F92D3D" w:rsidP="00F92D3D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Arial Unicode MS" w:eastAsia="Arial Unicode MS" w:hAnsi="Arial Unicode MS"/>
              </w:rPr>
              <w:t>Jenkins • AWS • Docker • Kubernetes • CI/CD</w:t>
            </w:r>
          </w:p>
        </w:tc>
      </w:tr>
    </w:tbl>
    <w:p w14:paraId="58B3112A" w14:textId="037DC3AB" w:rsidR="008803B9" w:rsidRDefault="008803B9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0AC83BFC" w14:textId="77777777" w:rsidR="006D25AF" w:rsidRDefault="006D25AF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303BDC43" w14:textId="0FBCDFE5" w:rsidR="006D25AF" w:rsidRDefault="006D25AF">
      <w:pPr>
        <w:spacing w:line="0" w:lineRule="atLeast"/>
        <w:rPr>
          <w:rFonts w:ascii="Arial" w:eastAsia="Arial" w:hAnsi="Arial"/>
          <w:b/>
          <w:color w:val="397EA8"/>
          <w:sz w:val="28"/>
        </w:rPr>
      </w:pPr>
      <w:r>
        <w:rPr>
          <w:rFonts w:ascii="Arial" w:eastAsia="Arial" w:hAnsi="Arial"/>
          <w:b/>
          <w:noProof/>
          <w:color w:val="397EA8"/>
          <w:sz w:val="28"/>
        </w:rPr>
        <w:drawing>
          <wp:inline distT="0" distB="0" distL="0" distR="0" wp14:anchorId="4684F879" wp14:editId="79FCE9DB">
            <wp:extent cx="7071360" cy="1031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3-02-23 at 11.01.3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1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FB14" w14:textId="77777777" w:rsidR="00953D0C" w:rsidRPr="00953D0C" w:rsidRDefault="00953D0C">
      <w:pPr>
        <w:spacing w:line="0" w:lineRule="atLeast"/>
        <w:rPr>
          <w:rFonts w:ascii="Arial" w:eastAsia="Arial" w:hAnsi="Arial"/>
          <w:b/>
          <w:color w:val="397EA8"/>
        </w:rPr>
      </w:pPr>
    </w:p>
    <w:p w14:paraId="68A65B3C" w14:textId="25A79CC1" w:rsidR="008803B9" w:rsidRPr="00765510" w:rsidRDefault="00765510" w:rsidP="00953D0C">
      <w:pPr>
        <w:spacing w:line="360" w:lineRule="auto"/>
        <w:ind w:left="113"/>
        <w:rPr>
          <w:rFonts w:ascii="Arial" w:eastAsia="Arial" w:hAnsi="Arial"/>
          <w:b/>
          <w:color w:val="397EA8"/>
          <w:sz w:val="28"/>
        </w:rPr>
      </w:pPr>
      <w:r w:rsidRPr="00765510">
        <w:rPr>
          <w:rFonts w:ascii="Arial" w:eastAsia="Arial" w:hAnsi="Arial"/>
          <w:b/>
          <w:color w:val="397EA8"/>
          <w:sz w:val="28"/>
        </w:rPr>
        <w:t>WORK EXPERIENCE</w:t>
      </w:r>
    </w:p>
    <w:p w14:paraId="51070AFA" w14:textId="056D46E6" w:rsidR="008803B9" w:rsidRDefault="00B206C3">
      <w:pPr>
        <w:spacing w:line="156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2336" behindDoc="1" locked="0" layoutInCell="1" allowOverlap="1" wp14:anchorId="26BF6896" wp14:editId="7223E22F">
            <wp:simplePos x="0" y="0"/>
            <wp:positionH relativeFrom="column">
              <wp:posOffset>8445</wp:posOffset>
            </wp:positionH>
            <wp:positionV relativeFrom="paragraph">
              <wp:posOffset>77205</wp:posOffset>
            </wp:positionV>
            <wp:extent cx="234537" cy="234537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7" cy="234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CEE2B" w14:textId="7852394D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Staff Full Stack Engineer</w:t>
      </w:r>
    </w:p>
    <w:p w14:paraId="3A8996D4" w14:textId="12ED81A5" w:rsidR="008803B9" w:rsidRDefault="008803B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B6C0720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0A5A34BD" w14:textId="71B08D7F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Cognizant</w:t>
      </w:r>
    </w:p>
    <w:p w14:paraId="41A5EF88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15E30914" w14:textId="00E69430" w:rsidR="0069426F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Jan 2023 - Present</w:t>
      </w:r>
    </w:p>
    <w:p w14:paraId="49A5B4E2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5191CD6" w14:textId="29632372" w:rsidR="008803B9" w:rsidRDefault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 xml:space="preserve">Developed RESTful APIs by creating models, interfaces, and controllers to enable smooth communication between the client application and the database utilizing </w:t>
      </w:r>
      <w:r w:rsidR="00060808">
        <w:rPr>
          <w:rFonts w:ascii="Arial Unicode MS" w:eastAsia="Arial Unicode MS" w:hAnsi="Arial Unicode MS"/>
          <w:sz w:val="18"/>
          <w:szCs w:val="18"/>
        </w:rPr>
        <w:t>Express.js</w:t>
      </w:r>
      <w:r>
        <w:rPr>
          <w:rFonts w:ascii="Arial Unicode MS" w:eastAsia="Arial Unicode MS" w:hAnsi="Arial Unicode MS"/>
          <w:sz w:val="18"/>
          <w:szCs w:val="18"/>
        </w:rPr>
        <w:t>.</w:t>
      </w:r>
    </w:p>
    <w:p w14:paraId="4B16CBA2" w14:textId="32DBFBA2" w:rsidR="00CF5F69" w:rsidRPr="00765510" w:rsidRDefault="00D240EC" w:rsidP="00CF5F6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Heavily involved in frontend architecture during the migration process from React.js to Next.js resulting better performance, accessibility and SEO</w:t>
      </w:r>
      <w:r w:rsidR="004D5085">
        <w:rPr>
          <w:rFonts w:ascii="Arial Unicode MS" w:eastAsia="Arial Unicode MS" w:hAnsi="Arial Unicode MS"/>
          <w:sz w:val="18"/>
          <w:szCs w:val="18"/>
        </w:rPr>
        <w:t>.</w:t>
      </w:r>
    </w:p>
    <w:p w14:paraId="5F743CAB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38BB917C" w14:textId="77777777" w:rsidR="008803B9" w:rsidRPr="00765510" w:rsidRDefault="008803B9">
      <w:pPr>
        <w:spacing w:line="2" w:lineRule="exact"/>
        <w:rPr>
          <w:rFonts w:ascii="Arial Unicode MS" w:eastAsia="Arial Unicode MS" w:hAnsi="Arial Unicode MS"/>
          <w:sz w:val="18"/>
          <w:szCs w:val="18"/>
        </w:rPr>
      </w:pPr>
    </w:p>
    <w:p w14:paraId="669C07AB" w14:textId="56577C50" w:rsidR="00F92D3D" w:rsidRPr="00765510" w:rsidRDefault="00AA36DE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Constructed well-designed, reliable, and aesthetically-pleasing dashboard UIs with React and React Native for the SaaS platform.</w:t>
      </w:r>
    </w:p>
    <w:p w14:paraId="50519266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0ADF0856" w14:textId="59BA7C8D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Designed and implemented complex distribution systems and managed communication between microservices using GraphQL and Kafka queuing systems</w:t>
      </w:r>
      <w:r w:rsidR="00060808">
        <w:rPr>
          <w:rFonts w:ascii="Arial Unicode MS" w:eastAsia="Arial Unicode MS" w:hAnsi="Arial Unicode MS"/>
          <w:sz w:val="18"/>
          <w:szCs w:val="18"/>
        </w:rPr>
        <w:t xml:space="preserve"> on Node.js runtime</w:t>
      </w:r>
      <w:r>
        <w:rPr>
          <w:rFonts w:ascii="Arial Unicode MS" w:eastAsia="Arial Unicode MS" w:hAnsi="Arial Unicode MS"/>
          <w:sz w:val="18"/>
          <w:szCs w:val="18"/>
        </w:rPr>
        <w:t>.</w:t>
      </w:r>
    </w:p>
    <w:p w14:paraId="5BA77810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23A23275" w14:textId="72C9DD40" w:rsidR="00EF0A81" w:rsidRPr="00EF0A81" w:rsidRDefault="00F92D3D" w:rsidP="00EF0A81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Optimized client-side applications by adding Apollo GraphQL Client caching implementation to reduce round-trip requests and network latency by up to 90%.</w:t>
      </w:r>
    </w:p>
    <w:p w14:paraId="3E9635FE" w14:textId="4539E7DF" w:rsidR="00EF0A81" w:rsidRPr="00765510" w:rsidRDefault="00EF0A81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Closely collaborated with the product and design teams on Agile methodology, ideated software solutions, and turned wireframes into effective code.</w:t>
      </w:r>
    </w:p>
    <w:p w14:paraId="598000E7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F7B5B" w14:textId="78E68E38" w:rsidR="008803B9" w:rsidRDefault="00E81681">
      <w:pPr>
        <w:spacing w:line="213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4384" behindDoc="1" locked="0" layoutInCell="1" allowOverlap="1" wp14:anchorId="462CDE04" wp14:editId="23DCF3FE">
            <wp:simplePos x="0" y="0"/>
            <wp:positionH relativeFrom="column">
              <wp:posOffset>1621</wp:posOffset>
            </wp:positionH>
            <wp:positionV relativeFrom="paragraph">
              <wp:posOffset>128564</wp:posOffset>
            </wp:positionV>
            <wp:extent cx="228600" cy="22860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C18F1" w14:textId="20084908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Senior Full Stack Engineer</w:t>
      </w:r>
    </w:p>
    <w:p w14:paraId="49F5A8F2" w14:textId="57412B21" w:rsidR="008803B9" w:rsidRDefault="008803B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05F2C1F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0E2C83CC" w14:textId="1426D9BB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Meta</w:t>
      </w:r>
    </w:p>
    <w:p w14:paraId="5CC8D730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1FF4417A" w14:textId="00D5CD28" w:rsidR="008803B9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lastRenderedPageBreak/>
        <w:t>May 2019 - Dec 2022</w:t>
      </w:r>
    </w:p>
    <w:p w14:paraId="7C9A2BED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6983AD1A" w14:textId="59812728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Orchestrated the enterprise-level web app using React/TypeScript stack with the latest React features including concurrent rendering and automatic batching resulting performance upgrade to 110.7%.</w:t>
      </w:r>
    </w:p>
    <w:p w14:paraId="6C7F82AE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155A574A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7B949D87" w14:textId="4AC81EDE" w:rsidR="00F92D3D" w:rsidRPr="00765510" w:rsidRDefault="00F92D3D" w:rsidP="00F92D3D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Implemented A/B testing strategies for the front-end user interface of Amazon Exclusives platform, resulting in a 15% increase in click-through rates and a 5% increase in average order value.</w:t>
      </w:r>
    </w:p>
    <w:p w14:paraId="0F6C3124" w14:textId="3C52EA4B" w:rsidR="00F92D3D" w:rsidRPr="00765510" w:rsidRDefault="00060808" w:rsidP="00F92D3D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Built Restful APIs using Node.js by creating models, interfaces and controllers to enable smooth communication between the client application and the database</w:t>
      </w:r>
      <w:bookmarkStart w:id="0" w:name="_GoBack"/>
      <w:bookmarkEnd w:id="0"/>
      <w:r w:rsidR="00F92D3D">
        <w:rPr>
          <w:rFonts w:ascii="Arial Unicode MS" w:eastAsia="Arial Unicode MS" w:hAnsi="Arial Unicode MS"/>
          <w:sz w:val="18"/>
          <w:szCs w:val="18"/>
        </w:rPr>
        <w:t>.</w:t>
      </w:r>
    </w:p>
    <w:p w14:paraId="5D7C22B5" w14:textId="77777777" w:rsidR="008803B9" w:rsidRPr="00765510" w:rsidRDefault="008803B9">
      <w:pPr>
        <w:spacing w:line="2" w:lineRule="exact"/>
        <w:rPr>
          <w:rFonts w:ascii="Arial Unicode MS" w:eastAsia="Arial Unicode MS" w:hAnsi="Arial Unicode MS"/>
          <w:sz w:val="18"/>
          <w:szCs w:val="18"/>
        </w:rPr>
      </w:pPr>
    </w:p>
    <w:p w14:paraId="44A5F789" w14:textId="2D2F2357" w:rsidR="00F92D3D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Developed advanced web applications with a focus on performance using React, Vue, Redux, and Typescript in a professional and Agile environment.</w:t>
      </w:r>
    </w:p>
    <w:p w14:paraId="6C152C80" w14:textId="046B7EE0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Built responsive mobile pages and dashboards displaying various kinds of real-time data in interactive chart, graph and table format using React Native, TypeScript, GraphQL, React Native Paper and D3.js.</w:t>
      </w:r>
    </w:p>
    <w:p w14:paraId="54B65748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3F48E2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00DBFD3E" w14:textId="4AFEE8C4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Software Engineer</w:t>
      </w:r>
    </w:p>
    <w:p w14:paraId="128EDFCF" w14:textId="77777777" w:rsidR="008803B9" w:rsidRDefault="00E6157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6192" behindDoc="1" locked="0" layoutInCell="1" allowOverlap="1" wp14:anchorId="44675D52" wp14:editId="4C73E3DC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CC917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672B41DF" w14:textId="7B7A303F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Shutterfly</w:t>
      </w:r>
    </w:p>
    <w:p w14:paraId="018AE74A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48D7A074" w14:textId="0B0839BE" w:rsidR="008803B9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Jun 2016 - Apr 2019</w:t>
      </w:r>
    </w:p>
    <w:p w14:paraId="34FD8214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2E162B39" w14:textId="2F2CC29E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Took part in several large-scale web projects and released completed apps met client requirements.</w:t>
      </w:r>
    </w:p>
    <w:p w14:paraId="0AB1F422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2384E521" w14:textId="63330535" w:rsidR="00F92D3D" w:rsidRPr="00765510" w:rsidRDefault="00F92D3D" w:rsidP="00F92D3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bookmarkStart w:id="1" w:name="page2"/>
      <w:bookmarkEnd w:id="1"/>
      <w:r>
        <w:rPr>
          <w:rFonts w:ascii="Arial Unicode MS" w:eastAsia="Arial Unicode MS" w:hAnsi="Arial Unicode MS"/>
          <w:sz w:val="18"/>
          <w:szCs w:val="18"/>
        </w:rPr>
        <w:t>Facilitated a successful transition of a React-based CRM platform to Next.js, contributing to improved performance and scalability.</w:t>
      </w:r>
    </w:p>
    <w:p w14:paraId="3C56D80A" w14:textId="375BABFB" w:rsidR="00F92D3D" w:rsidRPr="00765510" w:rsidRDefault="00F92D3D" w:rsidP="00F92D3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Architectured and implemented tech stack for the app, consisting of React Native(Expo) for frontend, Firebase/GCP for backend and analytics, React-Query for API calls and data/state management.</w:t>
      </w:r>
    </w:p>
    <w:p w14:paraId="6AAAC22F" w14:textId="52E17AF9" w:rsidR="00F92D3D" w:rsidRDefault="00F92D3D" w:rsidP="00F92D3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Designed and built GCP Cloud Functions Serverless CI/CD pipeline as a hackweek project which was adopted company wide.</w:t>
      </w:r>
    </w:p>
    <w:p w14:paraId="33E8FAD4" w14:textId="2F37848A" w:rsidR="00906D76" w:rsidRDefault="00906D76" w:rsidP="00F92D3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Focused on creating reusable UI elements – Worked closely with design &amp; QA teams.</w:t>
      </w:r>
    </w:p>
    <w:p w14:paraId="33E862FC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752A2985" w14:textId="77777777" w:rsidR="008803B9" w:rsidRDefault="008803B9">
      <w:pPr>
        <w:spacing w:line="213" w:lineRule="exact"/>
        <w:rPr>
          <w:rFonts w:ascii="Times New Roman" w:eastAsia="Times New Roman" w:hAnsi="Times New Roman"/>
        </w:rPr>
      </w:pPr>
    </w:p>
    <w:p w14:paraId="6D87DA8F" w14:textId="25C81EE9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Software Engineer Intern</w:t>
      </w:r>
    </w:p>
    <w:p w14:paraId="0FD89AE9" w14:textId="77777777" w:rsidR="008803B9" w:rsidRDefault="00E6157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7216" behindDoc="1" locked="0" layoutInCell="1" allowOverlap="1" wp14:anchorId="14F95D4B" wp14:editId="3D7CCF14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B92F9" w14:textId="77777777" w:rsidR="008803B9" w:rsidRDefault="008803B9">
      <w:pPr>
        <w:spacing w:line="24" w:lineRule="exact"/>
        <w:rPr>
          <w:rFonts w:ascii="Times New Roman" w:eastAsia="Times New Roman" w:hAnsi="Times New Roman"/>
        </w:rPr>
      </w:pPr>
    </w:p>
    <w:p w14:paraId="4E020205" w14:textId="0F9D7305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TriNet</w:t>
      </w:r>
    </w:p>
    <w:p w14:paraId="3E14500F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2C502BEA" w14:textId="15C0D6EF" w:rsidR="008803B9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Jul 2015 - May 2016</w:t>
      </w:r>
    </w:p>
    <w:p w14:paraId="23171427" w14:textId="77777777" w:rsidR="008803B9" w:rsidRDefault="008803B9">
      <w:pPr>
        <w:spacing w:line="12" w:lineRule="exact"/>
        <w:rPr>
          <w:rFonts w:ascii="Times New Roman" w:eastAsia="Times New Roman" w:hAnsi="Times New Roman"/>
        </w:rPr>
      </w:pPr>
    </w:p>
    <w:p w14:paraId="34A03C07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33E87B03" w14:textId="7A1EC084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Reviewed code, debugged problems, and corrected technical issues from the frontend projects.</w:t>
      </w:r>
    </w:p>
    <w:p w14:paraId="607B75E0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78C3F82E" w14:textId="08CC7F78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Assisted in requirement analysis, database and backend project design, web UI design with PHP and Python programming language.</w:t>
      </w:r>
    </w:p>
    <w:p w14:paraId="14B8ADE5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1114F19A" w14:textId="2842C748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Employed a variety of languages such as HTML and CSS to write &amp; create user-friendly web pages.</w:t>
      </w:r>
    </w:p>
    <w:p w14:paraId="251E7FB6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5BC86F4A" w14:textId="24E3E0D6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Developed applications using PHP frameworks that leverages classical Model View Controller (MVC) architecture.</w:t>
      </w:r>
    </w:p>
    <w:p w14:paraId="070BA3A6" w14:textId="77777777" w:rsidR="00953D0C" w:rsidRDefault="00953D0C">
      <w:pPr>
        <w:spacing w:line="335" w:lineRule="exact"/>
        <w:rPr>
          <w:rFonts w:ascii="Times New Roman" w:eastAsia="Times New Roman" w:hAnsi="Times New Roman"/>
        </w:rPr>
      </w:pPr>
    </w:p>
    <w:p w14:paraId="3320DAC6" w14:textId="45C664E2" w:rsidR="006D25AF" w:rsidRDefault="006D25AF">
      <w:pPr>
        <w:spacing w:line="335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97EA8"/>
          <w:sz w:val="28"/>
        </w:rPr>
        <w:drawing>
          <wp:inline distT="0" distB="0" distL="0" distR="0" wp14:anchorId="7A78158F" wp14:editId="67BF623E">
            <wp:extent cx="6658610" cy="96866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3-02-23 at 11.01.3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1AD9" w14:textId="77777777" w:rsidR="00953D0C" w:rsidRDefault="00953D0C">
      <w:pPr>
        <w:spacing w:line="335" w:lineRule="exact"/>
        <w:rPr>
          <w:rFonts w:ascii="Times New Roman" w:eastAsia="Times New Roman" w:hAnsi="Times New Roman"/>
        </w:rPr>
      </w:pPr>
    </w:p>
    <w:p w14:paraId="179C1C49" w14:textId="23433AAA" w:rsidR="008803B9" w:rsidRPr="006D25AF" w:rsidRDefault="006D25AF" w:rsidP="00953D0C">
      <w:pPr>
        <w:spacing w:line="360" w:lineRule="auto"/>
        <w:ind w:left="113"/>
        <w:rPr>
          <w:rFonts w:ascii="Arial" w:eastAsia="Arial" w:hAnsi="Arial"/>
          <w:b/>
          <w:color w:val="397EA8"/>
          <w:sz w:val="28"/>
        </w:rPr>
      </w:pPr>
      <w:r w:rsidRPr="006D25AF">
        <w:rPr>
          <w:rFonts w:ascii="Arial" w:eastAsia="Arial" w:hAnsi="Arial"/>
          <w:b/>
          <w:color w:val="397EA8"/>
          <w:sz w:val="28"/>
        </w:rPr>
        <w:t>EDUCATION</w:t>
      </w:r>
    </w:p>
    <w:p w14:paraId="5AF5D1DE" w14:textId="77777777" w:rsidR="008803B9" w:rsidRDefault="008803B9">
      <w:pPr>
        <w:spacing w:line="156" w:lineRule="exact"/>
        <w:rPr>
          <w:rFonts w:ascii="Times New Roman" w:eastAsia="Times New Roman" w:hAnsi="Times New Roman"/>
        </w:rPr>
      </w:pPr>
    </w:p>
    <w:p w14:paraId="23811814" w14:textId="79054004" w:rsidR="008803B9" w:rsidRDefault="00DE51A0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Hong Kong University of Science and Technology</w:t>
      </w:r>
    </w:p>
    <w:p w14:paraId="2A85765B" w14:textId="77777777" w:rsidR="008803B9" w:rsidRDefault="00E6157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7820FB05" wp14:editId="244AD6F8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A58A6" w14:textId="77777777" w:rsidR="008803B9" w:rsidRDefault="008803B9">
      <w:pPr>
        <w:spacing w:line="24" w:lineRule="exact"/>
        <w:rPr>
          <w:rFonts w:ascii="Times New Roman" w:eastAsia="Times New Roman" w:hAnsi="Times New Roman"/>
        </w:rPr>
      </w:pPr>
    </w:p>
    <w:p w14:paraId="56C7BF1B" w14:textId="2CB5DFE7" w:rsidR="008803B9" w:rsidRDefault="00E672E6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Bachelor's Degree</w:t>
      </w:r>
      <w:r w:rsidR="008803B9">
        <w:rPr>
          <w:rFonts w:ascii="Arial Unicode MS" w:eastAsia="Arial Unicode MS" w:hAnsi="Arial Unicode MS"/>
          <w:sz w:val="24"/>
        </w:rPr>
        <w:t xml:space="preserve">, </w:t>
      </w:r>
      <w:r w:rsidR="00DE51A0">
        <w:rPr>
          <w:rFonts w:ascii="Arial Unicode MS" w:eastAsia="Arial Unicode MS" w:hAnsi="Arial Unicode MS"/>
          <w:sz w:val="24"/>
        </w:rPr>
        <w:t>Computer Science</w:t>
      </w:r>
    </w:p>
    <w:p w14:paraId="47FB50BD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0F554C03" w14:textId="10668ED1" w:rsidR="008803B9" w:rsidRPr="006D25AF" w:rsidRDefault="00D0075C">
      <w:pPr>
        <w:spacing w:line="268" w:lineRule="exact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Jul 2013 - Jun 2016</w:t>
      </w:r>
    </w:p>
    <w:p w14:paraId="5651D166" w14:textId="77777777" w:rsidR="008803B9" w:rsidRDefault="008803B9">
      <w:pPr>
        <w:spacing w:line="346" w:lineRule="exact"/>
        <w:rPr>
          <w:rFonts w:ascii="Times New Roman" w:eastAsia="Times New Roman" w:hAnsi="Times New Roman"/>
        </w:rPr>
      </w:pPr>
    </w:p>
    <w:p w14:paraId="005B7A19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5067C083" w14:textId="77777777" w:rsidR="008803B9" w:rsidRDefault="008803B9" w:rsidP="00A75FF6">
      <w:pPr>
        <w:spacing w:line="255" w:lineRule="exact"/>
        <w:rPr>
          <w:rFonts w:ascii="Arial Unicode MS" w:eastAsia="Arial Unicode MS" w:hAnsi="Arial Unicode MS"/>
          <w:color w:val="727272"/>
          <w:sz w:val="19"/>
        </w:rPr>
      </w:pPr>
    </w:p>
    <w:sectPr w:rsidR="008803B9" w:rsidSect="0076551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567" w:right="794" w:bottom="0" w:left="567" w:header="0" w:footer="0" w:gutter="0"/>
      <w:cols w:space="0" w:equalWidth="0">
        <w:col w:w="1048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87A94" w14:textId="77777777" w:rsidR="00DC78EF" w:rsidRDefault="00DC78EF" w:rsidP="006F528E">
      <w:r>
        <w:separator/>
      </w:r>
    </w:p>
  </w:endnote>
  <w:endnote w:type="continuationSeparator" w:id="0">
    <w:p w14:paraId="10EB7BE2" w14:textId="77777777" w:rsidR="00DC78EF" w:rsidRDefault="00DC78EF" w:rsidP="006F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FD1BA" w14:textId="77777777" w:rsidR="006F528E" w:rsidRDefault="006F5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83328" w14:textId="77777777" w:rsidR="006F528E" w:rsidRDefault="006F5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8F346" w14:textId="77777777" w:rsidR="006F528E" w:rsidRDefault="006F5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5F0EB" w14:textId="77777777" w:rsidR="00DC78EF" w:rsidRDefault="00DC78EF" w:rsidP="006F528E">
      <w:r>
        <w:separator/>
      </w:r>
    </w:p>
  </w:footnote>
  <w:footnote w:type="continuationSeparator" w:id="0">
    <w:p w14:paraId="0DF9009A" w14:textId="77777777" w:rsidR="00DC78EF" w:rsidRDefault="00DC78EF" w:rsidP="006F5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B0312" w14:textId="77777777" w:rsidR="006F528E" w:rsidRDefault="006F5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D53B8" w14:textId="77777777" w:rsidR="006F528E" w:rsidRDefault="006F52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FB997" w14:textId="77777777" w:rsidR="006F528E" w:rsidRDefault="006F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9495CFE"/>
    <w:lvl w:ilvl="0" w:tplc="791A53DE">
      <w:start w:val="1"/>
      <w:numFmt w:val="bullet"/>
      <w:lvlText w:val="•"/>
      <w:lvlJc w:val="left"/>
    </w:lvl>
    <w:lvl w:ilvl="1" w:tplc="CC54525A">
      <w:start w:val="1"/>
      <w:numFmt w:val="bullet"/>
      <w:lvlText w:val=""/>
      <w:lvlJc w:val="left"/>
    </w:lvl>
    <w:lvl w:ilvl="2" w:tplc="E146C572">
      <w:start w:val="1"/>
      <w:numFmt w:val="bullet"/>
      <w:lvlText w:val=""/>
      <w:lvlJc w:val="left"/>
    </w:lvl>
    <w:lvl w:ilvl="3" w:tplc="36CCA884">
      <w:start w:val="1"/>
      <w:numFmt w:val="bullet"/>
      <w:lvlText w:val=""/>
      <w:lvlJc w:val="left"/>
    </w:lvl>
    <w:lvl w:ilvl="4" w:tplc="7A9C3CAC">
      <w:start w:val="1"/>
      <w:numFmt w:val="bullet"/>
      <w:lvlText w:val=""/>
      <w:lvlJc w:val="left"/>
    </w:lvl>
    <w:lvl w:ilvl="5" w:tplc="E38AA1A4">
      <w:start w:val="1"/>
      <w:numFmt w:val="bullet"/>
      <w:lvlText w:val=""/>
      <w:lvlJc w:val="left"/>
    </w:lvl>
    <w:lvl w:ilvl="6" w:tplc="878437DC">
      <w:start w:val="1"/>
      <w:numFmt w:val="bullet"/>
      <w:lvlText w:val=""/>
      <w:lvlJc w:val="left"/>
    </w:lvl>
    <w:lvl w:ilvl="7" w:tplc="5148B1DC">
      <w:start w:val="1"/>
      <w:numFmt w:val="bullet"/>
      <w:lvlText w:val=""/>
      <w:lvlJc w:val="left"/>
    </w:lvl>
    <w:lvl w:ilvl="8" w:tplc="B5C28C1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B52E2B10">
      <w:start w:val="1"/>
      <w:numFmt w:val="bullet"/>
      <w:lvlText w:val="•"/>
      <w:lvlJc w:val="left"/>
    </w:lvl>
    <w:lvl w:ilvl="1" w:tplc="7646FD62">
      <w:start w:val="1"/>
      <w:numFmt w:val="bullet"/>
      <w:lvlText w:val=""/>
      <w:lvlJc w:val="left"/>
    </w:lvl>
    <w:lvl w:ilvl="2" w:tplc="5AA6ECCA">
      <w:start w:val="1"/>
      <w:numFmt w:val="bullet"/>
      <w:lvlText w:val=""/>
      <w:lvlJc w:val="left"/>
    </w:lvl>
    <w:lvl w:ilvl="3" w:tplc="ADAAD51E">
      <w:start w:val="1"/>
      <w:numFmt w:val="bullet"/>
      <w:lvlText w:val=""/>
      <w:lvlJc w:val="left"/>
    </w:lvl>
    <w:lvl w:ilvl="4" w:tplc="80C476CA">
      <w:start w:val="1"/>
      <w:numFmt w:val="bullet"/>
      <w:lvlText w:val=""/>
      <w:lvlJc w:val="left"/>
    </w:lvl>
    <w:lvl w:ilvl="5" w:tplc="AD52A62A">
      <w:start w:val="1"/>
      <w:numFmt w:val="bullet"/>
      <w:lvlText w:val=""/>
      <w:lvlJc w:val="left"/>
    </w:lvl>
    <w:lvl w:ilvl="6" w:tplc="23446348">
      <w:start w:val="1"/>
      <w:numFmt w:val="bullet"/>
      <w:lvlText w:val=""/>
      <w:lvlJc w:val="left"/>
    </w:lvl>
    <w:lvl w:ilvl="7" w:tplc="1C7C0A42">
      <w:start w:val="1"/>
      <w:numFmt w:val="bullet"/>
      <w:lvlText w:val=""/>
      <w:lvlJc w:val="left"/>
    </w:lvl>
    <w:lvl w:ilvl="8" w:tplc="CAACAB4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ACA835E0">
      <w:start w:val="1"/>
      <w:numFmt w:val="bullet"/>
      <w:lvlText w:val="•"/>
      <w:lvlJc w:val="left"/>
    </w:lvl>
    <w:lvl w:ilvl="1" w:tplc="41F6E798">
      <w:start w:val="1"/>
      <w:numFmt w:val="bullet"/>
      <w:lvlText w:val=""/>
      <w:lvlJc w:val="left"/>
    </w:lvl>
    <w:lvl w:ilvl="2" w:tplc="6E82E83E">
      <w:start w:val="1"/>
      <w:numFmt w:val="bullet"/>
      <w:lvlText w:val=""/>
      <w:lvlJc w:val="left"/>
    </w:lvl>
    <w:lvl w:ilvl="3" w:tplc="386CD490">
      <w:start w:val="1"/>
      <w:numFmt w:val="bullet"/>
      <w:lvlText w:val=""/>
      <w:lvlJc w:val="left"/>
    </w:lvl>
    <w:lvl w:ilvl="4" w:tplc="2C3A38F8">
      <w:start w:val="1"/>
      <w:numFmt w:val="bullet"/>
      <w:lvlText w:val=""/>
      <w:lvlJc w:val="left"/>
    </w:lvl>
    <w:lvl w:ilvl="5" w:tplc="E2D82366">
      <w:start w:val="1"/>
      <w:numFmt w:val="bullet"/>
      <w:lvlText w:val=""/>
      <w:lvlJc w:val="left"/>
    </w:lvl>
    <w:lvl w:ilvl="6" w:tplc="41C44AB2">
      <w:start w:val="1"/>
      <w:numFmt w:val="bullet"/>
      <w:lvlText w:val=""/>
      <w:lvlJc w:val="left"/>
    </w:lvl>
    <w:lvl w:ilvl="7" w:tplc="2384DF2A">
      <w:start w:val="1"/>
      <w:numFmt w:val="bullet"/>
      <w:lvlText w:val=""/>
      <w:lvlJc w:val="left"/>
    </w:lvl>
    <w:lvl w:ilvl="8" w:tplc="FAD429C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6910252A">
      <w:start w:val="1"/>
      <w:numFmt w:val="bullet"/>
      <w:lvlText w:val="•"/>
      <w:lvlJc w:val="left"/>
    </w:lvl>
    <w:lvl w:ilvl="1" w:tplc="0B984510">
      <w:start w:val="1"/>
      <w:numFmt w:val="bullet"/>
      <w:lvlText w:val=""/>
      <w:lvlJc w:val="left"/>
    </w:lvl>
    <w:lvl w:ilvl="2" w:tplc="FA820992">
      <w:start w:val="1"/>
      <w:numFmt w:val="bullet"/>
      <w:lvlText w:val=""/>
      <w:lvlJc w:val="left"/>
    </w:lvl>
    <w:lvl w:ilvl="3" w:tplc="964090A2">
      <w:start w:val="1"/>
      <w:numFmt w:val="bullet"/>
      <w:lvlText w:val=""/>
      <w:lvlJc w:val="left"/>
    </w:lvl>
    <w:lvl w:ilvl="4" w:tplc="FB1043AC">
      <w:start w:val="1"/>
      <w:numFmt w:val="bullet"/>
      <w:lvlText w:val=""/>
      <w:lvlJc w:val="left"/>
    </w:lvl>
    <w:lvl w:ilvl="5" w:tplc="6C489A0E">
      <w:start w:val="1"/>
      <w:numFmt w:val="bullet"/>
      <w:lvlText w:val=""/>
      <w:lvlJc w:val="left"/>
    </w:lvl>
    <w:lvl w:ilvl="6" w:tplc="71A417BE">
      <w:start w:val="1"/>
      <w:numFmt w:val="bullet"/>
      <w:lvlText w:val=""/>
      <w:lvlJc w:val="left"/>
    </w:lvl>
    <w:lvl w:ilvl="7" w:tplc="1F52E342">
      <w:start w:val="1"/>
      <w:numFmt w:val="bullet"/>
      <w:lvlText w:val=""/>
      <w:lvlJc w:val="left"/>
    </w:lvl>
    <w:lvl w:ilvl="8" w:tplc="180CFFB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64EAEC60">
      <w:start w:val="1"/>
      <w:numFmt w:val="bullet"/>
      <w:lvlText w:val="•"/>
      <w:lvlJc w:val="left"/>
    </w:lvl>
    <w:lvl w:ilvl="1" w:tplc="BFF25BD6">
      <w:start w:val="1"/>
      <w:numFmt w:val="bullet"/>
      <w:lvlText w:val=""/>
      <w:lvlJc w:val="left"/>
    </w:lvl>
    <w:lvl w:ilvl="2" w:tplc="BB1CB91A">
      <w:start w:val="1"/>
      <w:numFmt w:val="bullet"/>
      <w:lvlText w:val=""/>
      <w:lvlJc w:val="left"/>
    </w:lvl>
    <w:lvl w:ilvl="3" w:tplc="CC4C357E">
      <w:start w:val="1"/>
      <w:numFmt w:val="bullet"/>
      <w:lvlText w:val=""/>
      <w:lvlJc w:val="left"/>
    </w:lvl>
    <w:lvl w:ilvl="4" w:tplc="7388B57A">
      <w:start w:val="1"/>
      <w:numFmt w:val="bullet"/>
      <w:lvlText w:val=""/>
      <w:lvlJc w:val="left"/>
    </w:lvl>
    <w:lvl w:ilvl="5" w:tplc="C0B69652">
      <w:start w:val="1"/>
      <w:numFmt w:val="bullet"/>
      <w:lvlText w:val=""/>
      <w:lvlJc w:val="left"/>
    </w:lvl>
    <w:lvl w:ilvl="6" w:tplc="47E0E29A">
      <w:start w:val="1"/>
      <w:numFmt w:val="bullet"/>
      <w:lvlText w:val=""/>
      <w:lvlJc w:val="left"/>
    </w:lvl>
    <w:lvl w:ilvl="7" w:tplc="C4AEE740">
      <w:start w:val="1"/>
      <w:numFmt w:val="bullet"/>
      <w:lvlText w:val=""/>
      <w:lvlJc w:val="left"/>
    </w:lvl>
    <w:lvl w:ilvl="8" w:tplc="4008D44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8E"/>
    <w:rsid w:val="0001544D"/>
    <w:rsid w:val="00060808"/>
    <w:rsid w:val="000A5C73"/>
    <w:rsid w:val="000A6190"/>
    <w:rsid w:val="000B37A0"/>
    <w:rsid w:val="000F230D"/>
    <w:rsid w:val="000F348C"/>
    <w:rsid w:val="00101318"/>
    <w:rsid w:val="00120E60"/>
    <w:rsid w:val="00135F63"/>
    <w:rsid w:val="00150C65"/>
    <w:rsid w:val="00156A63"/>
    <w:rsid w:val="00157B7F"/>
    <w:rsid w:val="00160DCA"/>
    <w:rsid w:val="001671CC"/>
    <w:rsid w:val="00193956"/>
    <w:rsid w:val="001A26A2"/>
    <w:rsid w:val="001C408D"/>
    <w:rsid w:val="001D25A2"/>
    <w:rsid w:val="001E29CB"/>
    <w:rsid w:val="002042EC"/>
    <w:rsid w:val="00230242"/>
    <w:rsid w:val="00232E70"/>
    <w:rsid w:val="00260D5B"/>
    <w:rsid w:val="00273B64"/>
    <w:rsid w:val="002929B3"/>
    <w:rsid w:val="0029540F"/>
    <w:rsid w:val="002A345E"/>
    <w:rsid w:val="002A6D1F"/>
    <w:rsid w:val="002D5D07"/>
    <w:rsid w:val="00314D46"/>
    <w:rsid w:val="00363EB4"/>
    <w:rsid w:val="00367C9F"/>
    <w:rsid w:val="00395970"/>
    <w:rsid w:val="003B674D"/>
    <w:rsid w:val="003C4660"/>
    <w:rsid w:val="003C47FD"/>
    <w:rsid w:val="0046433C"/>
    <w:rsid w:val="0046556A"/>
    <w:rsid w:val="004A5DBE"/>
    <w:rsid w:val="004D5085"/>
    <w:rsid w:val="00500596"/>
    <w:rsid w:val="00515132"/>
    <w:rsid w:val="006007C6"/>
    <w:rsid w:val="0061027E"/>
    <w:rsid w:val="00617681"/>
    <w:rsid w:val="006322EF"/>
    <w:rsid w:val="006766ED"/>
    <w:rsid w:val="0069426F"/>
    <w:rsid w:val="006D25AF"/>
    <w:rsid w:val="006F528E"/>
    <w:rsid w:val="00703CBB"/>
    <w:rsid w:val="00765510"/>
    <w:rsid w:val="00814581"/>
    <w:rsid w:val="00861A73"/>
    <w:rsid w:val="00861D32"/>
    <w:rsid w:val="00863EF2"/>
    <w:rsid w:val="008803B9"/>
    <w:rsid w:val="008A62C1"/>
    <w:rsid w:val="00906D76"/>
    <w:rsid w:val="00930733"/>
    <w:rsid w:val="00933A52"/>
    <w:rsid w:val="009348D5"/>
    <w:rsid w:val="00936FD9"/>
    <w:rsid w:val="00953D0C"/>
    <w:rsid w:val="00962D43"/>
    <w:rsid w:val="009864C8"/>
    <w:rsid w:val="009A52F1"/>
    <w:rsid w:val="009B0039"/>
    <w:rsid w:val="009C74BC"/>
    <w:rsid w:val="009D5E52"/>
    <w:rsid w:val="00A26D2E"/>
    <w:rsid w:val="00A75FF6"/>
    <w:rsid w:val="00A76566"/>
    <w:rsid w:val="00AA36DE"/>
    <w:rsid w:val="00AB540F"/>
    <w:rsid w:val="00AC19FC"/>
    <w:rsid w:val="00AC7DBA"/>
    <w:rsid w:val="00AF2368"/>
    <w:rsid w:val="00B136ED"/>
    <w:rsid w:val="00B206C3"/>
    <w:rsid w:val="00B2303B"/>
    <w:rsid w:val="00B30F0E"/>
    <w:rsid w:val="00B37BA8"/>
    <w:rsid w:val="00B44D46"/>
    <w:rsid w:val="00B52E30"/>
    <w:rsid w:val="00B75FD6"/>
    <w:rsid w:val="00B764FD"/>
    <w:rsid w:val="00B772CF"/>
    <w:rsid w:val="00B9229D"/>
    <w:rsid w:val="00BA4D13"/>
    <w:rsid w:val="00BB638E"/>
    <w:rsid w:val="00C265D3"/>
    <w:rsid w:val="00C34187"/>
    <w:rsid w:val="00C63E35"/>
    <w:rsid w:val="00CD32DD"/>
    <w:rsid w:val="00CF2883"/>
    <w:rsid w:val="00CF5F69"/>
    <w:rsid w:val="00D0075C"/>
    <w:rsid w:val="00D240EC"/>
    <w:rsid w:val="00D665AD"/>
    <w:rsid w:val="00D86B14"/>
    <w:rsid w:val="00D90988"/>
    <w:rsid w:val="00DC3716"/>
    <w:rsid w:val="00DC78EF"/>
    <w:rsid w:val="00DD4981"/>
    <w:rsid w:val="00DE51A0"/>
    <w:rsid w:val="00E047D0"/>
    <w:rsid w:val="00E61576"/>
    <w:rsid w:val="00E672E6"/>
    <w:rsid w:val="00E81681"/>
    <w:rsid w:val="00E8202B"/>
    <w:rsid w:val="00E87A60"/>
    <w:rsid w:val="00EF0A81"/>
    <w:rsid w:val="00F42472"/>
    <w:rsid w:val="00F424B7"/>
    <w:rsid w:val="00F61C22"/>
    <w:rsid w:val="00F92D3D"/>
    <w:rsid w:val="00FA18AE"/>
    <w:rsid w:val="00FA378B"/>
    <w:rsid w:val="00FB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E6773E"/>
  <w15:chartTrackingRefBased/>
  <w15:docId w15:val="{0476CEF0-FB4A-B842-A3D3-90471DF3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28E"/>
  </w:style>
  <w:style w:type="paragraph" w:styleId="Footer">
    <w:name w:val="footer"/>
    <w:basedOn w:val="Normal"/>
    <w:link w:val="Foot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28E"/>
  </w:style>
  <w:style w:type="table" w:styleId="TableGrid">
    <w:name w:val="Table Grid"/>
    <w:basedOn w:val="TableNormal"/>
    <w:uiPriority w:val="59"/>
    <w:rsid w:val="006F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942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5D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E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3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0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E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0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Links>
    <vt:vector size="6" baseType="variant">
      <vt:variant>
        <vt:i4>2555949</vt:i4>
      </vt:variant>
      <vt:variant>
        <vt:i4>9</vt:i4>
      </vt:variant>
      <vt:variant>
        <vt:i4>0</vt:i4>
      </vt:variant>
      <vt:variant>
        <vt:i4>5</vt:i4>
      </vt:variant>
      <vt:variant>
        <vt:lpwstr>https://felixsoft.netlify.com/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Wen</dc:creator>
  <cp:keywords/>
  <cp:lastModifiedBy>Microsoft Office User</cp:lastModifiedBy>
  <cp:revision>4</cp:revision>
  <cp:lastPrinted>2024-04-22T11:52:00Z</cp:lastPrinted>
  <dcterms:created xsi:type="dcterms:W3CDTF">2024-04-22T11:52:00Z</dcterms:created>
  <dcterms:modified xsi:type="dcterms:W3CDTF">2024-05-16T15:37:00Z</dcterms:modified>
</cp:coreProperties>
</file>